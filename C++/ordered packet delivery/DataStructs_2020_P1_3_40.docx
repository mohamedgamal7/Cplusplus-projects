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404"/>
        <w:gridCol w:w="2250"/>
        <w:gridCol w:w="4787"/>
      </w:tblGrid>
      <w:tr w:rsidR="00E10FA2" w14:paraId="48CAD3FA" w14:textId="77777777" w:rsidTr="00F1334A">
        <w:trPr>
          <w:jc w:val="center"/>
        </w:trPr>
        <w:tc>
          <w:tcPr>
            <w:tcW w:w="1404" w:type="dxa"/>
            <w:vAlign w:val="center"/>
          </w:tcPr>
          <w:p w14:paraId="47B20039" w14:textId="0199A155" w:rsidR="00E10FA2" w:rsidRPr="00644A54" w:rsidRDefault="00E10FA2" w:rsidP="00E10FA2">
            <w:pPr>
              <w:bidi/>
              <w:spacing w:before="0" w:after="0"/>
              <w:jc w:val="center"/>
              <w:rPr>
                <w:sz w:val="24"/>
                <w:szCs w:val="24"/>
              </w:rPr>
            </w:pPr>
            <w:bookmarkStart w:id="0" w:name="_Toc508697246"/>
            <w:r>
              <w:rPr>
                <w:rStyle w:val="fontstyle01"/>
                <w:rtl/>
              </w:rPr>
              <w:t>رقم المقعد</w:t>
            </w:r>
          </w:p>
        </w:tc>
        <w:tc>
          <w:tcPr>
            <w:tcW w:w="1404" w:type="dxa"/>
            <w:vAlign w:val="center"/>
          </w:tcPr>
          <w:p w14:paraId="12BF6B11" w14:textId="05D954B8" w:rsidR="00E10FA2" w:rsidRPr="00644A54" w:rsidRDefault="00E10FA2" w:rsidP="00E10FA2">
            <w:pPr>
              <w:bidi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Style w:val="fontstyle01"/>
                <w:rtl/>
              </w:rPr>
              <w:t>الفصل</w:t>
            </w:r>
          </w:p>
        </w:tc>
        <w:tc>
          <w:tcPr>
            <w:tcW w:w="2250" w:type="dxa"/>
            <w:vAlign w:val="center"/>
          </w:tcPr>
          <w:p w14:paraId="547B3547" w14:textId="2A49B783" w:rsidR="00E10FA2" w:rsidRPr="00644A54" w:rsidRDefault="00E10FA2" w:rsidP="00E10FA2">
            <w:pPr>
              <w:bidi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Style w:val="fontstyle01"/>
                <w:rtl/>
              </w:rPr>
              <w:t>رقم الجلوس</w:t>
            </w:r>
          </w:p>
        </w:tc>
        <w:tc>
          <w:tcPr>
            <w:tcW w:w="4787" w:type="dxa"/>
            <w:vAlign w:val="center"/>
          </w:tcPr>
          <w:p w14:paraId="15B7D749" w14:textId="716CA887" w:rsidR="00E10FA2" w:rsidRPr="00644A54" w:rsidRDefault="00E10FA2" w:rsidP="00E10FA2">
            <w:pPr>
              <w:bidi/>
              <w:spacing w:before="0" w:after="0"/>
              <w:jc w:val="center"/>
              <w:rPr>
                <w:sz w:val="24"/>
                <w:szCs w:val="24"/>
                <w:rtl/>
                <w:lang w:val="en-US" w:bidi="ar-EG"/>
              </w:rPr>
            </w:pPr>
            <w:r>
              <w:rPr>
                <w:rStyle w:val="fontstyle01"/>
                <w:rtl/>
              </w:rPr>
              <w:t xml:space="preserve">اسم الطالب </w:t>
            </w:r>
          </w:p>
        </w:tc>
      </w:tr>
      <w:tr w:rsidR="00E10FA2" w14:paraId="657D38E1" w14:textId="77777777" w:rsidTr="00F1334A">
        <w:trPr>
          <w:jc w:val="center"/>
        </w:trPr>
        <w:tc>
          <w:tcPr>
            <w:tcW w:w="1404" w:type="dxa"/>
            <w:vAlign w:val="bottom"/>
          </w:tcPr>
          <w:p w14:paraId="2832EA19" w14:textId="7FDE80B0" w:rsidR="00E10FA2" w:rsidRDefault="00E10FA2" w:rsidP="00E10FA2">
            <w:pPr>
              <w:keepNext/>
              <w:keepLines/>
              <w:bidi/>
              <w:spacing w:before="0" w:after="0"/>
              <w:jc w:val="center"/>
              <w:outlineLvl w:val="0"/>
              <w:rPr>
                <w:b/>
                <w:bCs/>
                <w:kern w:val="1"/>
                <w:sz w:val="30"/>
                <w:szCs w:val="32"/>
              </w:rPr>
            </w:pPr>
            <w:r>
              <w:rPr>
                <w:b/>
                <w:sz w:val="32"/>
              </w:rPr>
              <w:t>40</w:t>
            </w:r>
          </w:p>
        </w:tc>
        <w:tc>
          <w:tcPr>
            <w:tcW w:w="1404" w:type="dxa"/>
            <w:vAlign w:val="bottom"/>
          </w:tcPr>
          <w:p w14:paraId="444B9779" w14:textId="7899706E" w:rsidR="00E10FA2" w:rsidRDefault="00E10FA2" w:rsidP="00E10FA2">
            <w:pPr>
              <w:keepNext/>
              <w:keepLines/>
              <w:bidi/>
              <w:spacing w:before="0" w:after="0"/>
              <w:jc w:val="center"/>
              <w:outlineLvl w:val="0"/>
              <w:rPr>
                <w:b/>
                <w:bCs/>
                <w:kern w:val="1"/>
                <w:sz w:val="30"/>
                <w:szCs w:val="32"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2250" w:type="dxa"/>
            <w:vAlign w:val="bottom"/>
          </w:tcPr>
          <w:p w14:paraId="22FEE75B" w14:textId="5A211E0B" w:rsidR="00E10FA2" w:rsidRDefault="00E10FA2" w:rsidP="00E10FA2">
            <w:pPr>
              <w:keepNext/>
              <w:keepLines/>
              <w:bidi/>
              <w:spacing w:before="0" w:after="0"/>
              <w:jc w:val="center"/>
              <w:outlineLvl w:val="0"/>
              <w:rPr>
                <w:b/>
                <w:bCs/>
                <w:kern w:val="1"/>
                <w:sz w:val="30"/>
                <w:szCs w:val="32"/>
              </w:rPr>
            </w:pPr>
            <w:r>
              <w:rPr>
                <w:b/>
                <w:sz w:val="30"/>
              </w:rPr>
              <w:t>33170</w:t>
            </w:r>
          </w:p>
        </w:tc>
        <w:tc>
          <w:tcPr>
            <w:tcW w:w="4787" w:type="dxa"/>
            <w:vAlign w:val="bottom"/>
          </w:tcPr>
          <w:p w14:paraId="27FE6534" w14:textId="3425FE3A" w:rsidR="00E10FA2" w:rsidRDefault="00E10FA2" w:rsidP="00E10FA2">
            <w:pPr>
              <w:keepNext/>
              <w:keepLines/>
              <w:bidi/>
              <w:spacing w:before="0" w:after="0"/>
              <w:jc w:val="center"/>
              <w:outlineLvl w:val="0"/>
              <w:rPr>
                <w:b/>
                <w:bCs/>
                <w:kern w:val="1"/>
                <w:sz w:val="30"/>
                <w:szCs w:val="32"/>
                <w:lang w:bidi="ar-EG"/>
              </w:rPr>
            </w:pPr>
            <w:r w:rsidRPr="00D305A8">
              <w:rPr>
                <w:rFonts w:asciiTheme="majorBidi" w:hAnsiTheme="majorBidi" w:cstheme="majorBidi"/>
                <w:bCs/>
                <w:sz w:val="44"/>
                <w:szCs w:val="32"/>
                <w:rtl/>
              </w:rPr>
              <w:t xml:space="preserve">محمد جمال رشدي عبد الفتاح </w:t>
            </w:r>
          </w:p>
        </w:tc>
      </w:tr>
    </w:tbl>
    <w:p w14:paraId="5B3D3093" w14:textId="71425DA6" w:rsidR="00644A54" w:rsidRDefault="00644A54" w:rsidP="00AB31AB">
      <w:pPr>
        <w:keepNext/>
        <w:keepLines/>
        <w:bidi/>
        <w:spacing w:after="0"/>
        <w:jc w:val="center"/>
        <w:outlineLvl w:val="0"/>
        <w:rPr>
          <w:b/>
          <w:bCs/>
          <w:kern w:val="1"/>
          <w:sz w:val="30"/>
          <w:szCs w:val="32"/>
          <w:rtl/>
        </w:rPr>
      </w:pPr>
    </w:p>
    <w:p w14:paraId="1F1EC49E" w14:textId="77777777" w:rsidR="00E10FA2" w:rsidRDefault="00E10FA2" w:rsidP="00E10FA2">
      <w:pPr>
        <w:spacing w:line="0" w:lineRule="atLeast"/>
        <w:jc w:val="center"/>
        <w:rPr>
          <w:b/>
          <w:sz w:val="44"/>
        </w:rPr>
      </w:pPr>
      <w:r>
        <w:rPr>
          <w:b/>
          <w:sz w:val="44"/>
        </w:rPr>
        <w:t>Ordered delivery of packets</w:t>
      </w:r>
    </w:p>
    <w:bookmarkEnd w:id="0"/>
    <w:p w14:paraId="6D1326B2" w14:textId="16686F88" w:rsidR="00390268" w:rsidRDefault="00644A54" w:rsidP="00644A54">
      <w:pPr>
        <w:pStyle w:val="Heading1"/>
        <w:tabs>
          <w:tab w:val="left" w:pos="432"/>
        </w:tabs>
        <w:spacing w:before="0" w:after="0" w:line="240" w:lineRule="auto"/>
        <w:rPr>
          <w:rtl/>
        </w:rPr>
      </w:pPr>
      <w:r>
        <w:t>Overview</w:t>
      </w:r>
    </w:p>
    <w:p w14:paraId="5E205EB9" w14:textId="19373337" w:rsidR="00E10FA2" w:rsidRDefault="003B6664" w:rsidP="00E10FA2">
      <w:pPr>
        <w:spacing w:line="236" w:lineRule="auto"/>
        <w:rPr>
          <w:sz w:val="22"/>
          <w:szCs w:val="22"/>
        </w:rPr>
      </w:pPr>
      <w:r w:rsidRPr="00E10FA2">
        <w:rPr>
          <w:noProof/>
          <w:sz w:val="22"/>
          <w:szCs w:val="22"/>
        </w:rPr>
        <w:drawing>
          <wp:anchor distT="0" distB="0" distL="114300" distR="114300" simplePos="0" relativeHeight="251648512" behindDoc="1" locked="0" layoutInCell="1" allowOverlap="1" wp14:anchorId="66FA22C1" wp14:editId="479C5118">
            <wp:simplePos x="0" y="0"/>
            <wp:positionH relativeFrom="column">
              <wp:posOffset>4394200</wp:posOffset>
            </wp:positionH>
            <wp:positionV relativeFrom="paragraph">
              <wp:posOffset>391795</wp:posOffset>
            </wp:positionV>
            <wp:extent cx="2549010" cy="1854200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01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FA2" w:rsidRPr="00E10FA2">
        <w:rPr>
          <w:sz w:val="22"/>
          <w:szCs w:val="22"/>
        </w:rPr>
        <w:t xml:space="preserve">As the title suggests this project aims to deliver packets in the correct succession even if they are transmitted out of order due to unpredictable network conditions, this is done using a circular buffer (circular priority queue). The </w:t>
      </w:r>
      <w:r w:rsidR="00E10FA2" w:rsidRPr="00E10FA2">
        <w:rPr>
          <w:b/>
          <w:sz w:val="22"/>
          <w:szCs w:val="22"/>
        </w:rPr>
        <w:t>main categories of the structures</w:t>
      </w:r>
      <w:r w:rsidR="00E10FA2" w:rsidRPr="00E10FA2">
        <w:rPr>
          <w:sz w:val="22"/>
          <w:szCs w:val="22"/>
        </w:rPr>
        <w:t xml:space="preserve"> used are </w:t>
      </w:r>
      <w:r w:rsidR="00E10FA2" w:rsidRPr="00E10FA2">
        <w:rPr>
          <w:b/>
          <w:sz w:val="22"/>
          <w:szCs w:val="22"/>
        </w:rPr>
        <w:t>arrays</w:t>
      </w:r>
      <w:r w:rsidR="00E10FA2" w:rsidRPr="00E10FA2">
        <w:rPr>
          <w:sz w:val="22"/>
          <w:szCs w:val="22"/>
        </w:rPr>
        <w:t xml:space="preserve"> and </w:t>
      </w:r>
      <w:r w:rsidR="00E10FA2" w:rsidRPr="00E10FA2">
        <w:rPr>
          <w:b/>
          <w:sz w:val="22"/>
          <w:szCs w:val="22"/>
        </w:rPr>
        <w:t>queues</w:t>
      </w:r>
      <w:r w:rsidR="00E10FA2" w:rsidRPr="00E10FA2">
        <w:rPr>
          <w:sz w:val="22"/>
          <w:szCs w:val="22"/>
        </w:rPr>
        <w:t>.</w:t>
      </w:r>
    </w:p>
    <w:p w14:paraId="4E897D0E" w14:textId="3788E147" w:rsidR="003B6664" w:rsidRPr="00E10FA2" w:rsidRDefault="003B6664" w:rsidP="003B6664">
      <w:pPr>
        <w:pStyle w:val="Heading2"/>
      </w:pPr>
      <w:r>
        <w:t>Structures</w:t>
      </w:r>
    </w:p>
    <w:p w14:paraId="23CB708E" w14:textId="7D0C4306" w:rsidR="00E10FA2" w:rsidRPr="00E10FA2" w:rsidRDefault="00E10FA2" w:rsidP="00E10FA2">
      <w:pPr>
        <w:numPr>
          <w:ilvl w:val="0"/>
          <w:numId w:val="27"/>
        </w:numPr>
        <w:tabs>
          <w:tab w:val="left" w:pos="720"/>
        </w:tabs>
        <w:suppressAutoHyphens w:val="0"/>
        <w:spacing w:after="0" w:line="0" w:lineRule="atLeast"/>
        <w:jc w:val="left"/>
        <w:rPr>
          <w:rFonts w:ascii="Arial" w:eastAsia="Arial" w:hAnsi="Arial"/>
          <w:sz w:val="22"/>
          <w:szCs w:val="22"/>
        </w:rPr>
      </w:pPr>
      <w:r w:rsidRPr="00E10FA2">
        <w:rPr>
          <w:b/>
          <w:sz w:val="22"/>
          <w:szCs w:val="22"/>
          <w:u w:val="single"/>
        </w:rPr>
        <w:t>TX (array):</w:t>
      </w:r>
      <w:r w:rsidRPr="00E10FA2">
        <w:rPr>
          <w:b/>
          <w:sz w:val="22"/>
          <w:szCs w:val="22"/>
        </w:rPr>
        <w:t xml:space="preserve"> </w:t>
      </w:r>
      <w:r w:rsidRPr="00E10FA2">
        <w:rPr>
          <w:sz w:val="22"/>
          <w:szCs w:val="22"/>
        </w:rPr>
        <w:t>Transmitted packets IDs</w:t>
      </w:r>
    </w:p>
    <w:p w14:paraId="4EA9C0A4" w14:textId="49127E50" w:rsidR="00E10FA2" w:rsidRPr="00E10FA2" w:rsidRDefault="00E10FA2" w:rsidP="00E10FA2">
      <w:pPr>
        <w:spacing w:line="15" w:lineRule="exact"/>
        <w:rPr>
          <w:rFonts w:ascii="Arial" w:eastAsia="Arial" w:hAnsi="Arial"/>
          <w:sz w:val="22"/>
          <w:szCs w:val="22"/>
        </w:rPr>
      </w:pPr>
    </w:p>
    <w:p w14:paraId="6150313D" w14:textId="46F6FD00" w:rsidR="00E10FA2" w:rsidRPr="00E10FA2" w:rsidRDefault="00E10FA2" w:rsidP="00E10FA2">
      <w:pPr>
        <w:numPr>
          <w:ilvl w:val="0"/>
          <w:numId w:val="27"/>
        </w:numPr>
        <w:tabs>
          <w:tab w:val="left" w:pos="720"/>
        </w:tabs>
        <w:suppressAutoHyphens w:val="0"/>
        <w:spacing w:after="0" w:line="0" w:lineRule="atLeast"/>
        <w:jc w:val="left"/>
        <w:rPr>
          <w:rFonts w:ascii="Arial" w:eastAsia="Arial" w:hAnsi="Arial"/>
          <w:sz w:val="22"/>
          <w:szCs w:val="22"/>
        </w:rPr>
      </w:pPr>
      <w:r w:rsidRPr="00E10FA2">
        <w:rPr>
          <w:b/>
          <w:sz w:val="22"/>
          <w:szCs w:val="22"/>
          <w:u w:val="single"/>
        </w:rPr>
        <w:t>RX (array):</w:t>
      </w:r>
      <w:r w:rsidRPr="00E10FA2">
        <w:rPr>
          <w:b/>
          <w:sz w:val="22"/>
          <w:szCs w:val="22"/>
        </w:rPr>
        <w:t xml:space="preserve"> </w:t>
      </w:r>
      <w:r w:rsidRPr="00E10FA2">
        <w:rPr>
          <w:sz w:val="22"/>
          <w:szCs w:val="22"/>
        </w:rPr>
        <w:t>Received packets ID</w:t>
      </w:r>
      <w:r>
        <w:rPr>
          <w:sz w:val="22"/>
          <w:szCs w:val="22"/>
        </w:rPr>
        <w:t>s</w:t>
      </w:r>
    </w:p>
    <w:p w14:paraId="5C7DCCF2" w14:textId="77777777" w:rsidR="00E10FA2" w:rsidRPr="00E10FA2" w:rsidRDefault="00E10FA2" w:rsidP="00E10FA2">
      <w:pPr>
        <w:spacing w:line="15" w:lineRule="exact"/>
        <w:rPr>
          <w:rFonts w:ascii="Arial" w:eastAsia="Arial" w:hAnsi="Arial"/>
          <w:sz w:val="22"/>
          <w:szCs w:val="22"/>
        </w:rPr>
      </w:pPr>
    </w:p>
    <w:p w14:paraId="612C4D4F" w14:textId="63AB8C5C" w:rsidR="00E10FA2" w:rsidRPr="00E10FA2" w:rsidRDefault="00E10FA2" w:rsidP="00E10FA2">
      <w:pPr>
        <w:numPr>
          <w:ilvl w:val="0"/>
          <w:numId w:val="27"/>
        </w:numPr>
        <w:tabs>
          <w:tab w:val="left" w:pos="720"/>
        </w:tabs>
        <w:suppressAutoHyphens w:val="0"/>
        <w:spacing w:after="0" w:line="0" w:lineRule="atLeast"/>
        <w:jc w:val="left"/>
        <w:rPr>
          <w:rFonts w:ascii="Arial" w:eastAsia="Arial" w:hAnsi="Arial"/>
          <w:sz w:val="22"/>
          <w:szCs w:val="22"/>
        </w:rPr>
      </w:pPr>
      <w:r w:rsidRPr="00E10FA2">
        <w:rPr>
          <w:b/>
          <w:sz w:val="22"/>
          <w:szCs w:val="22"/>
          <w:u w:val="single"/>
        </w:rPr>
        <w:t>W (queue):</w:t>
      </w:r>
      <w:r w:rsidRPr="00E10FA2">
        <w:rPr>
          <w:b/>
          <w:sz w:val="22"/>
          <w:szCs w:val="22"/>
        </w:rPr>
        <w:t xml:space="preserve"> </w:t>
      </w:r>
      <w:r w:rsidRPr="00E10FA2">
        <w:rPr>
          <w:sz w:val="22"/>
          <w:szCs w:val="22"/>
        </w:rPr>
        <w:t>A circular priority queue</w:t>
      </w:r>
      <w:r>
        <w:rPr>
          <w:sz w:val="22"/>
          <w:szCs w:val="22"/>
        </w:rPr>
        <w:t xml:space="preserve"> for the waiting packed IDs</w:t>
      </w:r>
    </w:p>
    <w:p w14:paraId="7B9EB107" w14:textId="3F9373E6" w:rsidR="00E10FA2" w:rsidRPr="00E10FA2" w:rsidRDefault="00E10FA2" w:rsidP="00E10FA2">
      <w:pPr>
        <w:spacing w:line="18" w:lineRule="exact"/>
        <w:rPr>
          <w:rFonts w:ascii="Arial" w:eastAsia="Arial" w:hAnsi="Arial"/>
          <w:sz w:val="22"/>
          <w:szCs w:val="22"/>
        </w:rPr>
      </w:pPr>
    </w:p>
    <w:p w14:paraId="3784C476" w14:textId="672E45A2" w:rsidR="003B6664" w:rsidRPr="003B6664" w:rsidRDefault="00E10FA2" w:rsidP="003B6664">
      <w:pPr>
        <w:numPr>
          <w:ilvl w:val="0"/>
          <w:numId w:val="27"/>
        </w:numPr>
        <w:tabs>
          <w:tab w:val="left" w:pos="720"/>
        </w:tabs>
        <w:suppressAutoHyphens w:val="0"/>
        <w:spacing w:after="0" w:line="0" w:lineRule="atLeast"/>
        <w:jc w:val="left"/>
        <w:rPr>
          <w:rFonts w:ascii="Arial" w:eastAsia="Arial" w:hAnsi="Arial"/>
          <w:sz w:val="22"/>
          <w:szCs w:val="22"/>
        </w:rPr>
      </w:pPr>
      <w:r w:rsidRPr="00E10FA2">
        <w:rPr>
          <w:b/>
          <w:sz w:val="22"/>
          <w:szCs w:val="22"/>
          <w:u w:val="single"/>
        </w:rPr>
        <w:t>D (array):</w:t>
      </w:r>
      <w:r w:rsidRPr="00E10FA2">
        <w:rPr>
          <w:b/>
          <w:sz w:val="22"/>
          <w:szCs w:val="22"/>
        </w:rPr>
        <w:t xml:space="preserve"> </w:t>
      </w:r>
      <w:r w:rsidRPr="00E10FA2">
        <w:rPr>
          <w:sz w:val="22"/>
          <w:szCs w:val="22"/>
        </w:rPr>
        <w:t>dropped packets IDS</w:t>
      </w:r>
    </w:p>
    <w:p w14:paraId="4C09E971" w14:textId="40D75437" w:rsidR="00E10FA2" w:rsidRPr="003B6664" w:rsidRDefault="003B6664" w:rsidP="003B6664">
      <w:pPr>
        <w:pStyle w:val="Heading2"/>
        <w:rPr>
          <w:rFonts w:eastAsia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4F355F51" wp14:editId="128DFAEB">
                <wp:simplePos x="0" y="0"/>
                <wp:positionH relativeFrom="column">
                  <wp:posOffset>4749165</wp:posOffset>
                </wp:positionH>
                <wp:positionV relativeFrom="paragraph">
                  <wp:posOffset>448310</wp:posOffset>
                </wp:positionV>
                <wp:extent cx="2708275" cy="21463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275" cy="2146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E6FC7A" w14:textId="2D20A365" w:rsidR="00F1334A" w:rsidRPr="003B6664" w:rsidRDefault="00F1334A" w:rsidP="00E10FA2">
                            <w:pPr>
                              <w:pStyle w:val="Caption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B6664">
                              <w:rPr>
                                <w:sz w:val="14"/>
                                <w:szCs w:val="14"/>
                              </w:rPr>
                              <w:t xml:space="preserve">Figure </w:t>
                            </w:r>
                            <w:r w:rsidRPr="003B6664">
                              <w:rPr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3B6664">
                              <w:rPr>
                                <w:sz w:val="14"/>
                                <w:szCs w:val="14"/>
                              </w:rPr>
                              <w:instrText xml:space="preserve"> SEQ Figure \* ARABIC </w:instrText>
                            </w:r>
                            <w:r w:rsidRPr="003B6664">
                              <w:rPr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  <w:szCs w:val="14"/>
                              </w:rPr>
                              <w:t>1</w:t>
                            </w:r>
                            <w:r w:rsidRPr="003B6664">
                              <w:rPr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3B6664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an illustration of the project’s main idea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55F5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73.95pt;margin-top:35.3pt;width:213.25pt;height:16.9pt;z-index:-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" stroked="f">
                <v:textbox inset="0,0,0,0">
                  <w:txbxContent>
                    <w:p w14:paraId="23E6FC7A" w14:textId="2D20A365" w:rsidR="00F1334A" w:rsidRPr="003B6664" w:rsidRDefault="00F1334A" w:rsidP="00E10FA2">
                      <w:pPr>
                        <w:pStyle w:val="Caption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3B6664">
                        <w:rPr>
                          <w:sz w:val="14"/>
                          <w:szCs w:val="14"/>
                        </w:rPr>
                        <w:t xml:space="preserve">Figure </w:t>
                      </w:r>
                      <w:r w:rsidRPr="003B6664">
                        <w:rPr>
                          <w:sz w:val="14"/>
                          <w:szCs w:val="14"/>
                        </w:rPr>
                        <w:fldChar w:fldCharType="begin"/>
                      </w:r>
                      <w:r w:rsidRPr="003B6664">
                        <w:rPr>
                          <w:sz w:val="14"/>
                          <w:szCs w:val="14"/>
                        </w:rPr>
                        <w:instrText xml:space="preserve"> SEQ Figure \* ARABIC </w:instrText>
                      </w:r>
                      <w:r w:rsidRPr="003B6664">
                        <w:rPr>
                          <w:sz w:val="14"/>
                          <w:szCs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  <w:szCs w:val="14"/>
                        </w:rPr>
                        <w:t>1</w:t>
                      </w:r>
                      <w:r w:rsidRPr="003B6664">
                        <w:rPr>
                          <w:sz w:val="14"/>
                          <w:szCs w:val="14"/>
                        </w:rPr>
                        <w:fldChar w:fldCharType="end"/>
                      </w:r>
                      <w:r w:rsidRPr="003B6664">
                        <w:rPr>
                          <w:sz w:val="14"/>
                          <w:szCs w:val="14"/>
                          <w:lang w:val="en-US"/>
                        </w:rPr>
                        <w:t xml:space="preserve"> an illustration of the project’s main idea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Arial"/>
        </w:rPr>
        <w:t>Operations</w:t>
      </w:r>
    </w:p>
    <w:p w14:paraId="681704CF" w14:textId="2402CACF" w:rsidR="00E10FA2" w:rsidRPr="00E10FA2" w:rsidRDefault="00E10FA2" w:rsidP="00E10FA2">
      <w:pPr>
        <w:numPr>
          <w:ilvl w:val="0"/>
          <w:numId w:val="28"/>
        </w:numPr>
        <w:tabs>
          <w:tab w:val="left" w:pos="720"/>
        </w:tabs>
        <w:suppressAutoHyphens w:val="0"/>
        <w:spacing w:after="0" w:line="0" w:lineRule="atLeast"/>
        <w:jc w:val="left"/>
        <w:rPr>
          <w:rFonts w:ascii="Arial" w:eastAsia="Arial" w:hAnsi="Arial"/>
          <w:sz w:val="22"/>
          <w:szCs w:val="22"/>
        </w:rPr>
      </w:pPr>
      <w:r w:rsidRPr="00E10FA2">
        <w:rPr>
          <w:b/>
          <w:sz w:val="22"/>
          <w:szCs w:val="22"/>
          <w:u w:val="single"/>
        </w:rPr>
        <w:t>Receive:</w:t>
      </w:r>
      <w:r w:rsidRPr="00E10FA2">
        <w:rPr>
          <w:b/>
          <w:sz w:val="22"/>
          <w:szCs w:val="22"/>
        </w:rPr>
        <w:t xml:space="preserve"> </w:t>
      </w:r>
      <w:r w:rsidRPr="00E10FA2">
        <w:rPr>
          <w:sz w:val="22"/>
          <w:szCs w:val="22"/>
        </w:rPr>
        <w:t>if the packet ID transmitted is the expected packet ID</w:t>
      </w:r>
    </w:p>
    <w:p w14:paraId="562074E8" w14:textId="3E461D67" w:rsidR="00E10FA2" w:rsidRPr="00E10FA2" w:rsidRDefault="00E10FA2" w:rsidP="00E10FA2">
      <w:pPr>
        <w:spacing w:line="15" w:lineRule="exact"/>
        <w:rPr>
          <w:rFonts w:ascii="Arial" w:eastAsia="Arial" w:hAnsi="Arial"/>
          <w:sz w:val="22"/>
          <w:szCs w:val="22"/>
        </w:rPr>
      </w:pPr>
    </w:p>
    <w:p w14:paraId="3631BDDA" w14:textId="6CFEC7F7" w:rsidR="00E10FA2" w:rsidRPr="00E10FA2" w:rsidRDefault="00E10FA2" w:rsidP="00E10FA2">
      <w:pPr>
        <w:numPr>
          <w:ilvl w:val="0"/>
          <w:numId w:val="28"/>
        </w:numPr>
        <w:tabs>
          <w:tab w:val="left" w:pos="720"/>
        </w:tabs>
        <w:suppressAutoHyphens w:val="0"/>
        <w:spacing w:after="0" w:line="0" w:lineRule="atLeast"/>
        <w:jc w:val="left"/>
        <w:rPr>
          <w:rFonts w:ascii="Arial" w:eastAsia="Arial" w:hAnsi="Arial"/>
          <w:sz w:val="22"/>
          <w:szCs w:val="22"/>
        </w:rPr>
      </w:pPr>
      <w:r w:rsidRPr="00E10FA2">
        <w:rPr>
          <w:b/>
          <w:sz w:val="22"/>
          <w:szCs w:val="22"/>
          <w:u w:val="single"/>
        </w:rPr>
        <w:t>Enqueue(waiting):</w:t>
      </w:r>
      <w:r w:rsidRPr="00E10FA2">
        <w:rPr>
          <w:b/>
          <w:sz w:val="22"/>
          <w:szCs w:val="22"/>
        </w:rPr>
        <w:t xml:space="preserve"> </w:t>
      </w:r>
      <w:r w:rsidRPr="00E10FA2">
        <w:rPr>
          <w:sz w:val="22"/>
          <w:szCs w:val="22"/>
        </w:rPr>
        <w:t>if a packet ID is not expected yet it is within the windows limits</w:t>
      </w:r>
    </w:p>
    <w:p w14:paraId="2D4D184E" w14:textId="6150EE00" w:rsidR="00E10FA2" w:rsidRPr="00E10FA2" w:rsidRDefault="00E10FA2" w:rsidP="00E10FA2">
      <w:pPr>
        <w:spacing w:line="15" w:lineRule="exact"/>
        <w:rPr>
          <w:rFonts w:ascii="Arial" w:eastAsia="Arial" w:hAnsi="Arial"/>
          <w:sz w:val="22"/>
          <w:szCs w:val="22"/>
        </w:rPr>
      </w:pPr>
    </w:p>
    <w:p w14:paraId="01AA4673" w14:textId="546EFC71" w:rsidR="00E10FA2" w:rsidRPr="00E10FA2" w:rsidRDefault="00E10FA2" w:rsidP="00E10FA2">
      <w:pPr>
        <w:numPr>
          <w:ilvl w:val="0"/>
          <w:numId w:val="28"/>
        </w:numPr>
        <w:tabs>
          <w:tab w:val="left" w:pos="720"/>
        </w:tabs>
        <w:suppressAutoHyphens w:val="0"/>
        <w:spacing w:after="0" w:line="0" w:lineRule="atLeast"/>
        <w:jc w:val="left"/>
        <w:rPr>
          <w:rFonts w:ascii="Arial" w:eastAsia="Arial" w:hAnsi="Arial"/>
          <w:sz w:val="22"/>
          <w:szCs w:val="22"/>
        </w:rPr>
      </w:pPr>
      <w:r w:rsidRPr="00E10FA2">
        <w:rPr>
          <w:b/>
          <w:sz w:val="22"/>
          <w:szCs w:val="22"/>
          <w:u w:val="single"/>
        </w:rPr>
        <w:t>Dequeue(waiting):</w:t>
      </w:r>
      <w:r w:rsidRPr="00E10FA2">
        <w:rPr>
          <w:b/>
          <w:sz w:val="22"/>
          <w:szCs w:val="22"/>
        </w:rPr>
        <w:t xml:space="preserve"> </w:t>
      </w:r>
      <w:r w:rsidRPr="00E10FA2">
        <w:rPr>
          <w:sz w:val="22"/>
          <w:szCs w:val="22"/>
        </w:rPr>
        <w:t>if the expected packet ID is in</w:t>
      </w:r>
      <w:r w:rsidR="003B6664">
        <w:rPr>
          <w:sz w:val="22"/>
          <w:szCs w:val="22"/>
        </w:rPr>
        <w:t xml:space="preserve"> the</w:t>
      </w:r>
      <w:r w:rsidRPr="00E10FA2">
        <w:rPr>
          <w:sz w:val="22"/>
          <w:szCs w:val="22"/>
        </w:rPr>
        <w:t xml:space="preserve"> waiting queue</w:t>
      </w:r>
    </w:p>
    <w:p w14:paraId="7C5D62A5" w14:textId="77777777" w:rsidR="00E10FA2" w:rsidRPr="00E10FA2" w:rsidRDefault="00E10FA2" w:rsidP="00E10FA2">
      <w:pPr>
        <w:spacing w:line="18" w:lineRule="exact"/>
        <w:rPr>
          <w:rFonts w:ascii="Arial" w:eastAsia="Arial" w:hAnsi="Arial"/>
          <w:sz w:val="22"/>
          <w:szCs w:val="22"/>
        </w:rPr>
      </w:pPr>
    </w:p>
    <w:p w14:paraId="45489593" w14:textId="344ADBA6" w:rsidR="00E10FA2" w:rsidRPr="003B6664" w:rsidRDefault="00E10FA2" w:rsidP="003B6664">
      <w:pPr>
        <w:numPr>
          <w:ilvl w:val="0"/>
          <w:numId w:val="28"/>
        </w:numPr>
        <w:tabs>
          <w:tab w:val="left" w:pos="720"/>
        </w:tabs>
        <w:suppressAutoHyphens w:val="0"/>
        <w:spacing w:after="0" w:line="0" w:lineRule="atLeast"/>
        <w:jc w:val="left"/>
        <w:rPr>
          <w:rFonts w:ascii="Arial" w:eastAsia="Arial" w:hAnsi="Arial"/>
          <w:sz w:val="22"/>
          <w:szCs w:val="22"/>
        </w:rPr>
      </w:pPr>
      <w:r w:rsidRPr="00E10FA2">
        <w:rPr>
          <w:b/>
          <w:sz w:val="22"/>
          <w:szCs w:val="22"/>
          <w:u w:val="single"/>
        </w:rPr>
        <w:t>Drop:</w:t>
      </w:r>
      <w:r w:rsidRPr="00E10FA2">
        <w:rPr>
          <w:b/>
          <w:sz w:val="22"/>
          <w:szCs w:val="22"/>
        </w:rPr>
        <w:t xml:space="preserve"> </w:t>
      </w:r>
      <w:r w:rsidRPr="00E10FA2">
        <w:rPr>
          <w:sz w:val="22"/>
          <w:szCs w:val="22"/>
        </w:rPr>
        <w:t>if the transmitted packet ID is out of window or already in the waiting list</w:t>
      </w:r>
    </w:p>
    <w:p w14:paraId="4D4ADD7E" w14:textId="7C998DB7" w:rsidR="00E10FA2" w:rsidRPr="003B6664" w:rsidRDefault="003B6664" w:rsidP="003B6664">
      <w:pPr>
        <w:pStyle w:val="Heading2"/>
      </w:pPr>
      <w:r>
        <w:t>C</w:t>
      </w:r>
      <w:r w:rsidR="00E10FA2" w:rsidRPr="003B6664">
        <w:t xml:space="preserve">ontrol parameters </w:t>
      </w:r>
    </w:p>
    <w:p w14:paraId="4C2016AB" w14:textId="04F2F0AE" w:rsidR="00E10FA2" w:rsidRPr="00E10FA2" w:rsidRDefault="00E10FA2" w:rsidP="00E10FA2">
      <w:pPr>
        <w:numPr>
          <w:ilvl w:val="0"/>
          <w:numId w:val="29"/>
        </w:numPr>
        <w:tabs>
          <w:tab w:val="clear" w:pos="240"/>
          <w:tab w:val="left" w:pos="720"/>
        </w:tabs>
        <w:suppressAutoHyphens w:val="0"/>
        <w:spacing w:after="0"/>
        <w:jc w:val="left"/>
        <w:rPr>
          <w:rFonts w:asciiTheme="majorBidi" w:eastAsia="Arial" w:hAnsiTheme="majorBidi" w:cstheme="majorBidi"/>
          <w:sz w:val="22"/>
          <w:szCs w:val="22"/>
        </w:rPr>
      </w:pPr>
      <w:proofErr w:type="spellStart"/>
      <w:r w:rsidRPr="00E10FA2">
        <w:rPr>
          <w:rFonts w:asciiTheme="majorBidi" w:hAnsiTheme="majorBidi" w:cstheme="majorBidi"/>
          <w:b/>
          <w:sz w:val="22"/>
          <w:szCs w:val="22"/>
          <w:u w:val="single"/>
        </w:rPr>
        <w:t>SequenceNumBits</w:t>
      </w:r>
      <w:proofErr w:type="spellEnd"/>
      <w:r w:rsidRPr="00E10FA2">
        <w:rPr>
          <w:rFonts w:asciiTheme="majorBidi" w:hAnsiTheme="majorBidi" w:cstheme="majorBidi"/>
          <w:b/>
          <w:sz w:val="22"/>
          <w:szCs w:val="22"/>
          <w:u w:val="single"/>
        </w:rPr>
        <w:t>:</w:t>
      </w:r>
      <w:r w:rsidRPr="00E10FA2">
        <w:rPr>
          <w:rFonts w:asciiTheme="majorBidi" w:hAnsiTheme="majorBidi" w:cstheme="majorBidi"/>
          <w:b/>
          <w:sz w:val="22"/>
          <w:szCs w:val="22"/>
        </w:rPr>
        <w:t xml:space="preserve"> </w:t>
      </w:r>
      <w:r w:rsidRPr="00E10FA2">
        <w:rPr>
          <w:rFonts w:asciiTheme="majorBidi" w:hAnsiTheme="majorBidi" w:cstheme="majorBidi"/>
          <w:sz w:val="22"/>
          <w:szCs w:val="22"/>
        </w:rPr>
        <w:t>Indicates the</w:t>
      </w:r>
      <w:r w:rsidRPr="00E10FA2">
        <w:rPr>
          <w:rFonts w:asciiTheme="majorBidi" w:hAnsiTheme="majorBidi" w:cstheme="majorBidi"/>
          <w:b/>
          <w:sz w:val="22"/>
          <w:szCs w:val="22"/>
        </w:rPr>
        <w:t xml:space="preserve"> </w:t>
      </w:r>
      <w:proofErr w:type="spellStart"/>
      <w:r w:rsidRPr="00E10FA2">
        <w:rPr>
          <w:rFonts w:asciiTheme="majorBidi" w:hAnsiTheme="majorBidi" w:cstheme="majorBidi"/>
          <w:b/>
          <w:sz w:val="22"/>
          <w:szCs w:val="22"/>
        </w:rPr>
        <w:t>MaxSeqNumber</w:t>
      </w:r>
      <w:proofErr w:type="spellEnd"/>
      <w:r w:rsidRPr="00E10FA2">
        <w:rPr>
          <w:rFonts w:asciiTheme="majorBidi" w:hAnsiTheme="majorBidi" w:cstheme="majorBidi"/>
          <w:b/>
          <w:sz w:val="22"/>
          <w:szCs w:val="22"/>
        </w:rPr>
        <w:t xml:space="preserve"> </w:t>
      </w:r>
      <w:r w:rsidRPr="00E10FA2">
        <w:rPr>
          <w:rFonts w:asciiTheme="majorBidi" w:hAnsiTheme="majorBidi" w:cstheme="majorBidi"/>
          <w:sz w:val="22"/>
          <w:szCs w:val="22"/>
        </w:rPr>
        <w:t>which is</w:t>
      </w:r>
      <w:r w:rsidRPr="00E10FA2">
        <w:rPr>
          <w:rFonts w:asciiTheme="majorBidi" w:hAnsiTheme="majorBidi" w:cstheme="majorBidi"/>
          <w:b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="Cambria Math" w:hAnsi="Cambria Math" w:cstheme="majorBidi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Cambria Math" w:hAnsi="Cambria Math" w:cstheme="majorBidi"/>
                <w:sz w:val="22"/>
                <w:szCs w:val="22"/>
              </w:rPr>
              <m:t>2</m:t>
            </m:r>
          </m:e>
          <m:sup>
            <m:r>
              <m:rPr>
                <m:sty m:val="b"/>
              </m:rPr>
              <w:rPr>
                <w:rFonts w:ascii="Cambria Math" w:hAnsi="Cambria Math" w:cstheme="majorBidi"/>
                <w:sz w:val="22"/>
                <w:szCs w:val="22"/>
                <w:u w:val="single"/>
              </w:rPr>
              <m:t>SequenceNumBits</m:t>
            </m:r>
          </m:sup>
        </m:sSup>
      </m:oMath>
      <w:r w:rsidRPr="00E10FA2">
        <w:rPr>
          <w:rFonts w:asciiTheme="majorBidi" w:hAnsiTheme="majorBidi" w:cstheme="majorBidi"/>
          <w:sz w:val="22"/>
          <w:szCs w:val="22"/>
        </w:rPr>
        <w:t>,the max se</w:t>
      </w:r>
      <w:r>
        <w:rPr>
          <w:rFonts w:asciiTheme="majorBidi" w:hAnsiTheme="majorBidi" w:cstheme="majorBidi"/>
          <w:sz w:val="22"/>
          <w:szCs w:val="22"/>
        </w:rPr>
        <w:t xml:space="preserve">quence number determines the number of elements in the sequence for e.g. if </w:t>
      </w:r>
      <w:proofErr w:type="spellStart"/>
      <w:r>
        <w:rPr>
          <w:rFonts w:asciiTheme="majorBidi" w:hAnsiTheme="majorBidi" w:cstheme="majorBidi"/>
          <w:sz w:val="22"/>
          <w:szCs w:val="22"/>
        </w:rPr>
        <w:t>SeqNumBits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=2 , </w:t>
      </w:r>
      <w:proofErr w:type="spellStart"/>
      <w:r>
        <w:rPr>
          <w:rFonts w:asciiTheme="majorBidi" w:hAnsiTheme="majorBidi" w:cstheme="majorBidi"/>
          <w:sz w:val="22"/>
          <w:szCs w:val="22"/>
        </w:rPr>
        <w:t>MaxSeqNumber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=4 and the elements in the sequence are 0,1,2,3</w:t>
      </w:r>
    </w:p>
    <w:p w14:paraId="06128D8B" w14:textId="77777777" w:rsidR="00E10FA2" w:rsidRPr="00E10FA2" w:rsidRDefault="00E10FA2" w:rsidP="00E10FA2">
      <w:pPr>
        <w:spacing w:line="46" w:lineRule="exact"/>
        <w:rPr>
          <w:rFonts w:ascii="Arial" w:eastAsia="Arial" w:hAnsi="Arial"/>
          <w:sz w:val="22"/>
          <w:szCs w:val="22"/>
        </w:rPr>
      </w:pPr>
    </w:p>
    <w:p w14:paraId="10CCC4CC" w14:textId="6FF6ADF4" w:rsidR="00E10FA2" w:rsidRPr="00E10FA2" w:rsidRDefault="00E10FA2" w:rsidP="00E10FA2">
      <w:pPr>
        <w:numPr>
          <w:ilvl w:val="0"/>
          <w:numId w:val="29"/>
        </w:numPr>
        <w:tabs>
          <w:tab w:val="clear" w:pos="240"/>
          <w:tab w:val="left" w:pos="720"/>
        </w:tabs>
        <w:suppressAutoHyphens w:val="0"/>
        <w:spacing w:after="0" w:line="219" w:lineRule="auto"/>
        <w:jc w:val="left"/>
        <w:rPr>
          <w:rFonts w:ascii="Arial" w:eastAsia="Arial" w:hAnsi="Arial"/>
          <w:sz w:val="22"/>
          <w:szCs w:val="22"/>
        </w:rPr>
      </w:pPr>
      <w:r w:rsidRPr="00E10FA2">
        <w:rPr>
          <w:b/>
          <w:sz w:val="22"/>
          <w:szCs w:val="22"/>
          <w:u w:val="single"/>
        </w:rPr>
        <w:t>Window Size:</w:t>
      </w:r>
      <w:r w:rsidRPr="00E10FA2">
        <w:rPr>
          <w:b/>
          <w:sz w:val="22"/>
          <w:szCs w:val="22"/>
        </w:rPr>
        <w:t xml:space="preserve"> </w:t>
      </w:r>
      <w:r w:rsidRPr="00E10FA2">
        <w:rPr>
          <w:sz w:val="22"/>
          <w:szCs w:val="22"/>
        </w:rPr>
        <w:t>Indicates the maximum window size which can be used (It’s also the maxQueue size)</w:t>
      </w:r>
    </w:p>
    <w:p w14:paraId="1AA67B89" w14:textId="71BA7C09" w:rsidR="00E10FA2" w:rsidRPr="00E10FA2" w:rsidRDefault="00E10FA2" w:rsidP="00E10FA2">
      <w:pPr>
        <w:spacing w:line="16" w:lineRule="exact"/>
        <w:rPr>
          <w:rFonts w:ascii="Arial" w:eastAsia="Arial" w:hAnsi="Arial"/>
          <w:sz w:val="22"/>
          <w:szCs w:val="22"/>
        </w:rPr>
      </w:pPr>
    </w:p>
    <w:p w14:paraId="65B4F80C" w14:textId="27672062" w:rsidR="00E10FA2" w:rsidRPr="003B6664" w:rsidRDefault="00E10FA2" w:rsidP="00E10FA2">
      <w:pPr>
        <w:numPr>
          <w:ilvl w:val="0"/>
          <w:numId w:val="29"/>
        </w:numPr>
        <w:tabs>
          <w:tab w:val="clear" w:pos="240"/>
          <w:tab w:val="left" w:pos="720"/>
        </w:tabs>
        <w:suppressAutoHyphens w:val="0"/>
        <w:spacing w:after="0" w:line="0" w:lineRule="atLeast"/>
        <w:jc w:val="left"/>
        <w:rPr>
          <w:rFonts w:ascii="Arial" w:eastAsia="Arial" w:hAnsi="Arial"/>
          <w:sz w:val="22"/>
          <w:szCs w:val="22"/>
        </w:rPr>
      </w:pPr>
      <w:r w:rsidRPr="00E10FA2">
        <w:rPr>
          <w:b/>
          <w:sz w:val="22"/>
          <w:szCs w:val="22"/>
          <w:u w:val="single"/>
        </w:rPr>
        <w:t>Initial Sequence:</w:t>
      </w:r>
      <w:r w:rsidRPr="00E10FA2">
        <w:rPr>
          <w:b/>
          <w:sz w:val="22"/>
          <w:szCs w:val="22"/>
        </w:rPr>
        <w:t xml:space="preserve"> </w:t>
      </w:r>
      <w:r w:rsidRPr="00E10FA2">
        <w:rPr>
          <w:sz w:val="22"/>
          <w:szCs w:val="22"/>
        </w:rPr>
        <w:t>Informs the receiver what packets to expect at the beginning of operation</w:t>
      </w:r>
    </w:p>
    <w:p w14:paraId="77F0C090" w14:textId="48E56529" w:rsidR="003B6664" w:rsidRDefault="003B6664" w:rsidP="003B6664">
      <w:pPr>
        <w:pStyle w:val="ListParagraph"/>
        <w:rPr>
          <w:rFonts w:ascii="Arial" w:eastAsia="Arial" w:hAnsi="Arial"/>
          <w:sz w:val="22"/>
          <w:szCs w:val="22"/>
        </w:rPr>
      </w:pPr>
    </w:p>
    <w:p w14:paraId="3A520759" w14:textId="41C9B751" w:rsidR="003B6664" w:rsidRPr="00E10FA2" w:rsidRDefault="003B6664" w:rsidP="003B6664">
      <w:pPr>
        <w:tabs>
          <w:tab w:val="left" w:pos="720"/>
        </w:tabs>
        <w:suppressAutoHyphens w:val="0"/>
        <w:spacing w:after="0" w:line="0" w:lineRule="atLeast"/>
        <w:ind w:left="240"/>
        <w:jc w:val="left"/>
        <w:rPr>
          <w:rFonts w:ascii="Arial" w:eastAsia="Arial" w:hAnsi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21A62856" wp14:editId="5E4CFA1D">
            <wp:simplePos x="0" y="0"/>
            <wp:positionH relativeFrom="column">
              <wp:posOffset>1130069</wp:posOffset>
            </wp:positionH>
            <wp:positionV relativeFrom="paragraph">
              <wp:posOffset>34810</wp:posOffset>
            </wp:positionV>
            <wp:extent cx="3959979" cy="294132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979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59FE9" w14:textId="4D1F388F" w:rsidR="00E10FA2" w:rsidRDefault="00E10FA2" w:rsidP="00E10FA2"/>
    <w:p w14:paraId="44646394" w14:textId="2A1DF773" w:rsidR="00E10FA2" w:rsidRDefault="00E10FA2" w:rsidP="00E10FA2"/>
    <w:p w14:paraId="2261B559" w14:textId="2E746C80" w:rsidR="00E10FA2" w:rsidRDefault="00E10FA2" w:rsidP="00E10FA2"/>
    <w:p w14:paraId="00827404" w14:textId="4BCC304C" w:rsidR="00E10FA2" w:rsidRDefault="00E10FA2" w:rsidP="00E10FA2"/>
    <w:p w14:paraId="2C83336F" w14:textId="4058FA5C" w:rsidR="00E10FA2" w:rsidRDefault="00E10FA2" w:rsidP="00E10FA2"/>
    <w:p w14:paraId="30897320" w14:textId="241270BD" w:rsidR="00E10FA2" w:rsidRDefault="00E10FA2" w:rsidP="00E10FA2"/>
    <w:p w14:paraId="727BBB87" w14:textId="0FD62514" w:rsidR="00E10FA2" w:rsidRDefault="00E10FA2" w:rsidP="00E10FA2"/>
    <w:p w14:paraId="25592DA2" w14:textId="6938709F" w:rsidR="00E10FA2" w:rsidRDefault="00E10FA2" w:rsidP="00E10FA2"/>
    <w:p w14:paraId="35457C9F" w14:textId="45CAB914" w:rsidR="00E10FA2" w:rsidRDefault="00E10FA2" w:rsidP="00E10FA2"/>
    <w:p w14:paraId="0D2AFB87" w14:textId="4500138E" w:rsidR="00E10FA2" w:rsidRDefault="00E10FA2" w:rsidP="00E10FA2"/>
    <w:p w14:paraId="2EFAFA31" w14:textId="6D5CE7D7" w:rsidR="00E10FA2" w:rsidRDefault="00E10FA2" w:rsidP="00E10FA2"/>
    <w:p w14:paraId="20370C3B" w14:textId="7ADD0746" w:rsidR="00E10FA2" w:rsidRDefault="00E10FA2" w:rsidP="00E10FA2"/>
    <w:p w14:paraId="0C6D1273" w14:textId="577D5D9A" w:rsidR="00E10FA2" w:rsidRDefault="00E10FA2" w:rsidP="00E10FA2"/>
    <w:p w14:paraId="3F0327AB" w14:textId="461AA32E" w:rsidR="00E10FA2" w:rsidRPr="00E10FA2" w:rsidRDefault="003B6664" w:rsidP="003B6664"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1B4D4EE" wp14:editId="1F818010">
                <wp:simplePos x="0" y="0"/>
                <wp:positionH relativeFrom="column">
                  <wp:posOffset>1323109</wp:posOffset>
                </wp:positionH>
                <wp:positionV relativeFrom="paragraph">
                  <wp:posOffset>16741</wp:posOffset>
                </wp:positionV>
                <wp:extent cx="3632200" cy="172720"/>
                <wp:effectExtent l="0" t="0" r="635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0" cy="1727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A65D1B" w14:textId="7077F43D" w:rsidR="00F1334A" w:rsidRPr="00E10FA2" w:rsidRDefault="00F1334A" w:rsidP="00E10FA2">
                            <w:pPr>
                              <w:pStyle w:val="Caption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E10FA2">
                              <w:rPr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 w:rsidRPr="00E10FA2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10FA2">
                              <w:rPr>
                                <w:sz w:val="16"/>
                                <w:szCs w:val="16"/>
                              </w:rPr>
                              <w:instrText xml:space="preserve"> SEQ Figure \* ARABIC </w:instrText>
                            </w:r>
                            <w:r w:rsidRPr="00E10FA2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E10FA2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E10FA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an illustration of the main structures and operations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4D4EE" id="Text Box 9" o:spid="_x0000_s1027" type="#_x0000_t202" style="position:absolute;left:0;text-align:left;margin-left:104.2pt;margin-top:1.3pt;width:286pt;height:13.6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" stroked="f">
                <v:textbox inset="0,0,0,0">
                  <w:txbxContent>
                    <w:p w14:paraId="46A65D1B" w14:textId="7077F43D" w:rsidR="00F1334A" w:rsidRPr="00E10FA2" w:rsidRDefault="00F1334A" w:rsidP="00E10FA2">
                      <w:pPr>
                        <w:pStyle w:val="Caption"/>
                        <w:rPr>
                          <w:noProof/>
                          <w:sz w:val="16"/>
                          <w:szCs w:val="16"/>
                        </w:rPr>
                      </w:pPr>
                      <w:r w:rsidRPr="00E10FA2">
                        <w:rPr>
                          <w:sz w:val="16"/>
                          <w:szCs w:val="16"/>
                        </w:rPr>
                        <w:t xml:space="preserve">Figure </w:t>
                      </w:r>
                      <w:r w:rsidRPr="00E10FA2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E10FA2">
                        <w:rPr>
                          <w:sz w:val="16"/>
                          <w:szCs w:val="16"/>
                        </w:rPr>
                        <w:instrText xml:space="preserve"> SEQ Figure \* ARABIC </w:instrText>
                      </w:r>
                      <w:r w:rsidRPr="00E10FA2">
                        <w:rPr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t>2</w:t>
                      </w:r>
                      <w:r w:rsidRPr="00E10FA2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E10FA2">
                        <w:rPr>
                          <w:sz w:val="16"/>
                          <w:szCs w:val="16"/>
                          <w:lang w:val="en-US"/>
                        </w:rPr>
                        <w:t xml:space="preserve"> an illustration of the main structures and operations used</w:t>
                      </w:r>
                    </w:p>
                  </w:txbxContent>
                </v:textbox>
              </v:shape>
            </w:pict>
          </mc:Fallback>
        </mc:AlternateContent>
      </w:r>
    </w:p>
    <w:p w14:paraId="4A8C2592" w14:textId="72EFD20D" w:rsidR="00B231ED" w:rsidRDefault="000B066E" w:rsidP="005A2F3A">
      <w:pPr>
        <w:pStyle w:val="Heading1"/>
      </w:pPr>
      <w:r>
        <w:lastRenderedPageBreak/>
        <w:t>Main Flows</w:t>
      </w:r>
    </w:p>
    <w:p w14:paraId="755A27F1" w14:textId="45C8BF25" w:rsidR="00C034CE" w:rsidRPr="00C034CE" w:rsidRDefault="00146E18" w:rsidP="00146E18">
      <w:pPr>
        <w:pStyle w:val="Heading2"/>
      </w:pPr>
      <w:r>
        <w:t>The main program</w:t>
      </w:r>
    </w:p>
    <w:p w14:paraId="65E97C87" w14:textId="495B45AC" w:rsidR="003B6664" w:rsidRDefault="003B6664" w:rsidP="003B6664"/>
    <w:p w14:paraId="0A3D59D8" w14:textId="63E171BE" w:rsidR="00C034CE" w:rsidRDefault="00ED3CBC" w:rsidP="00C034CE">
      <w:pPr>
        <w:keepNext/>
      </w:pPr>
      <w:r>
        <w:rPr>
          <w:noProof/>
        </w:rPr>
        <w:drawing>
          <wp:inline distT="0" distB="0" distL="0" distR="0" wp14:anchorId="05062CBA" wp14:editId="4B785F00">
            <wp:extent cx="6637020" cy="7437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743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CB046" w14:textId="11E9906B" w:rsidR="003B6664" w:rsidRDefault="00C034CE" w:rsidP="00C034C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1334A">
        <w:rPr>
          <w:noProof/>
        </w:rPr>
        <w:t>3</w:t>
      </w:r>
      <w:r>
        <w:fldChar w:fldCharType="end"/>
      </w:r>
      <w:r>
        <w:rPr>
          <w:lang w:val="en-US"/>
        </w:rPr>
        <w:t xml:space="preserve"> The driving program flowchart</w:t>
      </w:r>
    </w:p>
    <w:p w14:paraId="7C494392" w14:textId="21B22762" w:rsidR="003B6664" w:rsidRDefault="003B6664" w:rsidP="003B6664"/>
    <w:p w14:paraId="4A9DB171" w14:textId="1EAD29E6" w:rsidR="003B6664" w:rsidRDefault="003B6664" w:rsidP="003B6664"/>
    <w:p w14:paraId="742D1AF8" w14:textId="017081B3" w:rsidR="003B6664" w:rsidRDefault="003B6664" w:rsidP="003B6664"/>
    <w:p w14:paraId="542C6F31" w14:textId="47B2895C" w:rsidR="003B6664" w:rsidRDefault="003B6664" w:rsidP="003B6664"/>
    <w:p w14:paraId="274C7C91" w14:textId="3C53A0F7" w:rsidR="003B6664" w:rsidRDefault="003B6664" w:rsidP="003B6664"/>
    <w:p w14:paraId="69CC5F78" w14:textId="5908ED6B" w:rsidR="003B6664" w:rsidRDefault="00B65C90" w:rsidP="003B6664"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5F4327B7" wp14:editId="5E1597CF">
            <wp:simplePos x="0" y="0"/>
            <wp:positionH relativeFrom="column">
              <wp:posOffset>2720340</wp:posOffset>
            </wp:positionH>
            <wp:positionV relativeFrom="paragraph">
              <wp:posOffset>7620</wp:posOffset>
            </wp:positionV>
            <wp:extent cx="4377690" cy="4356100"/>
            <wp:effectExtent l="0" t="0" r="381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9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721972" w14:textId="3C566261" w:rsidR="00146E18" w:rsidRPr="00146E18" w:rsidRDefault="00146E18" w:rsidP="00146E18">
      <w:pPr>
        <w:pStyle w:val="Heading2"/>
      </w:pPr>
      <w:r>
        <w:t>The enqueue function</w:t>
      </w:r>
    </w:p>
    <w:p w14:paraId="5B5240D1" w14:textId="56D7F66A" w:rsidR="00146E18" w:rsidRDefault="00146E18" w:rsidP="00146E18">
      <w:pPr>
        <w:keepNext/>
        <w:rPr>
          <w:rFonts w:ascii="F16" w:hAnsi="F16"/>
          <w:color w:val="000000"/>
          <w:sz w:val="24"/>
          <w:szCs w:val="24"/>
        </w:rPr>
      </w:pPr>
      <w:r w:rsidRPr="00146E18">
        <w:rPr>
          <w:rFonts w:ascii="F16" w:hAnsi="F16"/>
          <w:color w:val="000000"/>
          <w:sz w:val="24"/>
          <w:szCs w:val="24"/>
        </w:rPr>
        <w:t>if seqNumBits equals 6 and initSeq</w:t>
      </w:r>
    </w:p>
    <w:p w14:paraId="0A911E2A" w14:textId="673AFA92" w:rsidR="00146E18" w:rsidRDefault="00146E18" w:rsidP="00146E18">
      <w:pPr>
        <w:keepNext/>
        <w:rPr>
          <w:rFonts w:ascii="F16" w:hAnsi="F16"/>
          <w:color w:val="000000"/>
        </w:rPr>
      </w:pPr>
      <w:r w:rsidRPr="00146E18">
        <w:rPr>
          <w:rFonts w:ascii="F16" w:hAnsi="F16"/>
          <w:color w:val="000000"/>
          <w:sz w:val="24"/>
          <w:szCs w:val="24"/>
        </w:rPr>
        <w:t xml:space="preserve"> equals</w:t>
      </w:r>
      <w:r>
        <w:rPr>
          <w:rFonts w:ascii="F16" w:hAnsi="F16"/>
          <w:color w:val="000000"/>
          <w:sz w:val="24"/>
          <w:szCs w:val="24"/>
        </w:rPr>
        <w:t xml:space="preserve"> </w:t>
      </w:r>
      <w:r w:rsidRPr="00146E18">
        <w:rPr>
          <w:rFonts w:ascii="F16" w:hAnsi="F16"/>
          <w:color w:val="000000"/>
          <w:sz w:val="24"/>
          <w:szCs w:val="24"/>
        </w:rPr>
        <w:t xml:space="preserve">61, and the </w:t>
      </w:r>
      <w:r>
        <w:rPr>
          <w:rFonts w:ascii="F16" w:hAnsi="F16"/>
          <w:color w:val="000000"/>
          <w:sz w:val="24"/>
          <w:szCs w:val="24"/>
        </w:rPr>
        <w:t>transmitted</w:t>
      </w:r>
    </w:p>
    <w:p w14:paraId="3CA6A23B" w14:textId="77777777" w:rsidR="00146E18" w:rsidRDefault="00146E18" w:rsidP="00146E18">
      <w:pPr>
        <w:keepNext/>
        <w:rPr>
          <w:rFonts w:ascii="F16" w:hAnsi="F16"/>
          <w:color w:val="000000"/>
          <w:sz w:val="24"/>
          <w:szCs w:val="24"/>
        </w:rPr>
      </w:pPr>
      <w:r w:rsidRPr="00146E18">
        <w:rPr>
          <w:rFonts w:ascii="F16" w:hAnsi="F16"/>
          <w:color w:val="000000"/>
          <w:sz w:val="24"/>
          <w:szCs w:val="24"/>
        </w:rPr>
        <w:t>packets are 63, 0, 62, 1, 3, 61</w:t>
      </w:r>
    </w:p>
    <w:p w14:paraId="598D42DE" w14:textId="77777777" w:rsidR="00146E18" w:rsidRDefault="00146E18" w:rsidP="00146E18">
      <w:pPr>
        <w:keepNext/>
        <w:rPr>
          <w:rFonts w:ascii="F16" w:hAnsi="F16"/>
          <w:color w:val="000000"/>
          <w:sz w:val="24"/>
          <w:szCs w:val="24"/>
        </w:rPr>
      </w:pPr>
      <w:r>
        <w:rPr>
          <w:rFonts w:ascii="F16" w:hAnsi="F16"/>
          <w:color w:val="000000"/>
          <w:sz w:val="24"/>
          <w:szCs w:val="24"/>
        </w:rPr>
        <w:t xml:space="preserve"> respectively </w:t>
      </w:r>
      <w:r w:rsidRPr="00146E18">
        <w:rPr>
          <w:rFonts w:ascii="F16" w:hAnsi="F16"/>
          <w:color w:val="000000"/>
          <w:sz w:val="24"/>
          <w:szCs w:val="24"/>
        </w:rPr>
        <w:t>the queue must</w:t>
      </w:r>
    </w:p>
    <w:p w14:paraId="1A788CF9" w14:textId="14A7645F" w:rsidR="00F1334A" w:rsidRDefault="00146E18" w:rsidP="00146E18">
      <w:pPr>
        <w:keepNext/>
        <w:rPr>
          <w:rFonts w:ascii="F16" w:hAnsi="F16"/>
          <w:color w:val="000000"/>
          <w:sz w:val="24"/>
          <w:szCs w:val="24"/>
        </w:rPr>
      </w:pPr>
      <w:r w:rsidRPr="00146E18">
        <w:rPr>
          <w:noProof/>
        </w:rPr>
        <w:drawing>
          <wp:anchor distT="0" distB="0" distL="114300" distR="114300" simplePos="0" relativeHeight="251664896" behindDoc="0" locked="0" layoutInCell="1" allowOverlap="1" wp14:anchorId="3F7A6173" wp14:editId="3CEB9022">
            <wp:simplePos x="0" y="0"/>
            <wp:positionH relativeFrom="column">
              <wp:posOffset>-213360</wp:posOffset>
            </wp:positionH>
            <wp:positionV relativeFrom="paragraph">
              <wp:posOffset>234950</wp:posOffset>
            </wp:positionV>
            <wp:extent cx="2552700" cy="4038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616" b="7017"/>
                    <a:stretch/>
                  </pic:blipFill>
                  <pic:spPr bwMode="auto">
                    <a:xfrm>
                      <a:off x="0" y="0"/>
                      <a:ext cx="2552700" cy="40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6E18">
        <w:rPr>
          <w:rFonts w:ascii="F16" w:hAnsi="F16"/>
          <w:color w:val="000000"/>
          <w:sz w:val="24"/>
          <w:szCs w:val="24"/>
        </w:rPr>
        <w:t xml:space="preserve"> store these packets in that order</w:t>
      </w:r>
    </w:p>
    <w:p w14:paraId="7EF2F270" w14:textId="166E19CF" w:rsidR="00146E18" w:rsidRPr="00146E18" w:rsidRDefault="00146E18" w:rsidP="00146E18">
      <w:pPr>
        <w:keepNext/>
        <w:rPr>
          <w:rFonts w:ascii="F16" w:hAnsi="F16"/>
          <w:color w:val="000000"/>
          <w:sz w:val="24"/>
          <w:szCs w:val="24"/>
        </w:rPr>
      </w:pPr>
    </w:p>
    <w:p w14:paraId="0730CCDF" w14:textId="5B2AD12C" w:rsidR="00146E18" w:rsidRDefault="00146E18" w:rsidP="00F1334A">
      <w:pPr>
        <w:pStyle w:val="Caption"/>
      </w:pPr>
    </w:p>
    <w:p w14:paraId="3D3F3CFC" w14:textId="77777777" w:rsidR="00ED3CBC" w:rsidRDefault="00146E18" w:rsidP="00ED3CBC">
      <w:pPr>
        <w:keepNext/>
        <w:rPr>
          <w:rFonts w:ascii="F16" w:hAnsi="F16"/>
          <w:color w:val="000000"/>
          <w:sz w:val="24"/>
          <w:szCs w:val="24"/>
        </w:rPr>
      </w:pPr>
      <w:r w:rsidRPr="00ED3CBC">
        <w:rPr>
          <w:rFonts w:ascii="F16" w:hAnsi="F16"/>
          <w:color w:val="000000"/>
          <w:sz w:val="24"/>
          <w:szCs w:val="24"/>
        </w:rPr>
        <w:t xml:space="preserve">to achieve this </w:t>
      </w:r>
      <w:r w:rsidR="00ED3CBC" w:rsidRPr="00ED3CBC">
        <w:rPr>
          <w:rFonts w:ascii="F16" w:hAnsi="F16"/>
          <w:color w:val="000000"/>
          <w:sz w:val="24"/>
          <w:szCs w:val="24"/>
        </w:rPr>
        <w:t xml:space="preserve">the queue array was </w:t>
      </w:r>
    </w:p>
    <w:p w14:paraId="229D8A2B" w14:textId="77777777" w:rsidR="00ED3CBC" w:rsidRDefault="00ED3CBC" w:rsidP="00ED3CBC">
      <w:pPr>
        <w:keepNext/>
        <w:rPr>
          <w:rFonts w:ascii="F16" w:hAnsi="F16"/>
          <w:color w:val="000000"/>
          <w:sz w:val="24"/>
          <w:szCs w:val="24"/>
        </w:rPr>
      </w:pPr>
      <w:r w:rsidRPr="00ED3CBC">
        <w:rPr>
          <w:rFonts w:ascii="F16" w:hAnsi="F16"/>
          <w:color w:val="000000"/>
          <w:sz w:val="24"/>
          <w:szCs w:val="24"/>
        </w:rPr>
        <w:t>separated</w:t>
      </w:r>
      <w:r>
        <w:rPr>
          <w:rFonts w:ascii="F16" w:hAnsi="F16"/>
          <w:color w:val="000000"/>
          <w:sz w:val="24"/>
          <w:szCs w:val="24"/>
        </w:rPr>
        <w:t xml:space="preserve"> </w:t>
      </w:r>
      <w:r w:rsidRPr="00ED3CBC">
        <w:rPr>
          <w:rFonts w:ascii="F16" w:hAnsi="F16"/>
          <w:color w:val="000000"/>
          <w:sz w:val="24"/>
          <w:szCs w:val="24"/>
        </w:rPr>
        <w:t xml:space="preserve">into two parts each arranged </w:t>
      </w:r>
    </w:p>
    <w:p w14:paraId="04B5080B" w14:textId="34E97A25" w:rsidR="00ED3CBC" w:rsidRDefault="00B65C90" w:rsidP="00ED3CBC">
      <w:pPr>
        <w:keepNext/>
        <w:rPr>
          <w:rFonts w:ascii="F16" w:hAnsi="F16"/>
          <w:color w:val="000000"/>
          <w:sz w:val="24"/>
          <w:szCs w:val="24"/>
        </w:rPr>
      </w:pPr>
      <w:r w:rsidRPr="00ED3CBC">
        <w:rPr>
          <w:rFonts w:ascii="F16" w:hAnsi="F16"/>
          <w:color w:val="000000"/>
          <w:sz w:val="24"/>
          <w:szCs w:val="24"/>
        </w:rPr>
        <w:t>ascendingly, the</w:t>
      </w:r>
      <w:r w:rsidR="00ED3CBC" w:rsidRPr="00ED3CBC">
        <w:rPr>
          <w:rFonts w:ascii="F16" w:hAnsi="F16"/>
          <w:color w:val="000000"/>
          <w:sz w:val="24"/>
          <w:szCs w:val="24"/>
        </w:rPr>
        <w:t xml:space="preserve"> first</w:t>
      </w:r>
      <w:r w:rsidR="00ED3CBC">
        <w:rPr>
          <w:rFonts w:ascii="F16" w:hAnsi="F16"/>
          <w:color w:val="000000"/>
          <w:sz w:val="24"/>
          <w:szCs w:val="24"/>
        </w:rPr>
        <w:t xml:space="preserve"> </w:t>
      </w:r>
      <w:r w:rsidR="00ED3CBC" w:rsidRPr="00ED3CBC">
        <w:rPr>
          <w:rFonts w:ascii="F16" w:hAnsi="F16"/>
          <w:color w:val="000000"/>
          <w:sz w:val="24"/>
          <w:szCs w:val="24"/>
        </w:rPr>
        <w:t>part includes numbers</w:t>
      </w:r>
    </w:p>
    <w:p w14:paraId="079E73C2" w14:textId="06856085" w:rsidR="00ED3CBC" w:rsidRDefault="00ED3CBC" w:rsidP="00ED3CBC">
      <w:pPr>
        <w:keepNext/>
        <w:rPr>
          <w:rFonts w:ascii="F16" w:hAnsi="F16"/>
          <w:color w:val="000000"/>
          <w:sz w:val="24"/>
          <w:szCs w:val="24"/>
        </w:rPr>
      </w:pPr>
      <w:r w:rsidRPr="00ED3CBC">
        <w:rPr>
          <w:rFonts w:ascii="F16" w:hAnsi="F16"/>
          <w:color w:val="000000"/>
          <w:sz w:val="24"/>
          <w:szCs w:val="24"/>
        </w:rPr>
        <w:t xml:space="preserve"> that are greater than or equal the in</w:t>
      </w:r>
      <w:r>
        <w:rPr>
          <w:rFonts w:ascii="F16" w:hAnsi="F16"/>
          <w:color w:val="000000"/>
          <w:sz w:val="24"/>
          <w:szCs w:val="24"/>
        </w:rPr>
        <w:t>i</w:t>
      </w:r>
      <w:r w:rsidRPr="00ED3CBC">
        <w:rPr>
          <w:rFonts w:ascii="F16" w:hAnsi="F16"/>
          <w:color w:val="000000"/>
          <w:sz w:val="24"/>
          <w:szCs w:val="24"/>
        </w:rPr>
        <w:t>tseq</w:t>
      </w:r>
    </w:p>
    <w:p w14:paraId="44AA3B44" w14:textId="62378963" w:rsidR="00ED3CBC" w:rsidRPr="00ED3CBC" w:rsidRDefault="00ED3CBC" w:rsidP="00ED3CBC">
      <w:pPr>
        <w:keepNext/>
        <w:rPr>
          <w:rFonts w:ascii="F16" w:hAnsi="F16"/>
          <w:color w:val="000000"/>
          <w:sz w:val="24"/>
          <w:szCs w:val="24"/>
        </w:rPr>
      </w:pPr>
      <w:r w:rsidRPr="00ED3CBC">
        <w:rPr>
          <w:rFonts w:ascii="F16" w:hAnsi="F16"/>
          <w:color w:val="000000"/>
          <w:sz w:val="24"/>
          <w:szCs w:val="24"/>
        </w:rPr>
        <w:t xml:space="preserve"> while the second part contains the smaller </w:t>
      </w:r>
    </w:p>
    <w:p w14:paraId="4565BF1E" w14:textId="6B70C3EB" w:rsidR="00B65C90" w:rsidRPr="00ED3CBC" w:rsidRDefault="00B65C90" w:rsidP="00B65C90">
      <w:pPr>
        <w:keepNext/>
        <w:rPr>
          <w:rFonts w:ascii="F16" w:hAnsi="F16"/>
          <w:color w:val="000000"/>
          <w:sz w:val="24"/>
          <w:szCs w:val="24"/>
        </w:rPr>
      </w:pPr>
      <w:r w:rsidRPr="00ED3CBC">
        <w:rPr>
          <w:rFonts w:ascii="F16" w:hAnsi="F16"/>
          <w:color w:val="000000"/>
          <w:sz w:val="24"/>
          <w:szCs w:val="24"/>
        </w:rPr>
        <w:t>ones.</w:t>
      </w:r>
    </w:p>
    <w:p w14:paraId="0B009DA8" w14:textId="77777777" w:rsidR="00ED3CBC" w:rsidRDefault="00ED3CBC" w:rsidP="00B65C90">
      <w:pPr>
        <w:pStyle w:val="Caption"/>
      </w:pPr>
    </w:p>
    <w:p w14:paraId="539AC859" w14:textId="77777777" w:rsidR="00ED3CBC" w:rsidRDefault="00ED3CBC" w:rsidP="00146E18">
      <w:pPr>
        <w:pStyle w:val="Caption"/>
      </w:pPr>
    </w:p>
    <w:p w14:paraId="7F9487CB" w14:textId="2DAD4963" w:rsidR="00146E18" w:rsidRDefault="00ED3CBC" w:rsidP="00146E18">
      <w:pPr>
        <w:pStyle w:val="Caption"/>
        <w:rPr>
          <w:lang w:val="en-US"/>
        </w:rPr>
      </w:pPr>
      <w:r>
        <w:t xml:space="preserve">                                                                                                           </w:t>
      </w:r>
      <w:r w:rsidR="00146E18">
        <w:t xml:space="preserve">    Figure </w:t>
      </w:r>
      <w:r w:rsidR="00146E18">
        <w:fldChar w:fldCharType="begin"/>
      </w:r>
      <w:r w:rsidR="00146E18">
        <w:instrText xml:space="preserve"> SEQ Figure \* ARABIC </w:instrText>
      </w:r>
      <w:r w:rsidR="00146E18">
        <w:fldChar w:fldCharType="separate"/>
      </w:r>
      <w:r w:rsidR="00146E18">
        <w:rPr>
          <w:noProof/>
        </w:rPr>
        <w:t>4</w:t>
      </w:r>
      <w:r w:rsidR="00146E18">
        <w:fldChar w:fldCharType="end"/>
      </w:r>
      <w:r w:rsidR="00146E18">
        <w:rPr>
          <w:lang w:val="en-US"/>
        </w:rPr>
        <w:t xml:space="preserve"> The enqueue function flowchart</w:t>
      </w:r>
    </w:p>
    <w:p w14:paraId="6BE53553" w14:textId="77777777" w:rsidR="00B65C90" w:rsidRPr="00B65C90" w:rsidRDefault="00B65C90" w:rsidP="00B65C90">
      <w:pPr>
        <w:rPr>
          <w:lang w:val="en-US"/>
        </w:rPr>
      </w:pPr>
    </w:p>
    <w:p w14:paraId="6BC32E45" w14:textId="20D94B34" w:rsidR="00F1334A" w:rsidRDefault="005C6FD3" w:rsidP="00F1334A">
      <w:pPr>
        <w:pStyle w:val="Heading1"/>
        <w:rPr>
          <w:lang w:val="en-US"/>
        </w:rPr>
      </w:pPr>
      <w:r>
        <w:rPr>
          <w:lang w:val="en-US"/>
        </w:rPr>
        <w:t>A</w:t>
      </w:r>
      <w:r w:rsidR="00F1334A">
        <w:rPr>
          <w:lang w:val="en-US"/>
        </w:rPr>
        <w:t>dded functions to the priority queue class</w:t>
      </w:r>
    </w:p>
    <w:p w14:paraId="47BC67A0" w14:textId="6AD150D0" w:rsidR="00F1334A" w:rsidRPr="00F1334A" w:rsidRDefault="00F1334A" w:rsidP="00F1334A">
      <w:pPr>
        <w:rPr>
          <w:lang w:val="en-US"/>
        </w:rPr>
      </w:pPr>
      <w:r w:rsidRPr="00F1334A">
        <w:rPr>
          <w:b/>
          <w:bCs/>
          <w:u w:val="single"/>
          <w:lang w:val="en-US"/>
        </w:rPr>
        <w:t>Prevposition</w:t>
      </w:r>
      <w:r>
        <w:rPr>
          <w:b/>
          <w:bCs/>
          <w:u w:val="single"/>
          <w:lang w:val="en-US"/>
        </w:rPr>
        <w:t>:</w:t>
      </w:r>
      <w:r>
        <w:rPr>
          <w:lang w:val="en-US"/>
        </w:rPr>
        <w:t xml:space="preserve"> works like 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--  but</w:t>
      </w:r>
      <w:proofErr w:type="gramEnd"/>
      <w:r>
        <w:rPr>
          <w:lang w:val="en-US"/>
        </w:rPr>
        <w:t xml:space="preserve"> in a circular queue</w:t>
      </w:r>
    </w:p>
    <w:p w14:paraId="712F39D8" w14:textId="77777777" w:rsidR="00F1334A" w:rsidRPr="005C6FD3" w:rsidRDefault="00F1334A" w:rsidP="00F1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5C6FD3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spellStart"/>
      <w:proofErr w:type="gramStart"/>
      <w:r w:rsidRPr="005C6FD3">
        <w:rPr>
          <w:rFonts w:ascii="Courier New" w:hAnsi="Courier New" w:cs="Courier New"/>
          <w:sz w:val="16"/>
          <w:szCs w:val="16"/>
          <w:lang w:val="en-US"/>
        </w:rPr>
        <w:t>CPQueue</w:t>
      </w:r>
      <w:proofErr w:type="spellEnd"/>
      <w:r w:rsidRPr="005C6FD3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5C6FD3">
        <w:rPr>
          <w:rFonts w:ascii="Courier New" w:hAnsi="Courier New" w:cs="Courier New"/>
          <w:sz w:val="16"/>
          <w:szCs w:val="16"/>
          <w:lang w:val="en-US"/>
        </w:rPr>
        <w:t>prevPosition</w:t>
      </w:r>
      <w:proofErr w:type="spellEnd"/>
      <w:r w:rsidRPr="005C6FD3">
        <w:rPr>
          <w:rFonts w:ascii="Courier New" w:hAnsi="Courier New" w:cs="Courier New"/>
          <w:sz w:val="16"/>
          <w:szCs w:val="16"/>
          <w:lang w:val="en-US"/>
        </w:rPr>
        <w:t>(int pointer)</w:t>
      </w:r>
    </w:p>
    <w:p w14:paraId="3BCB1386" w14:textId="77777777" w:rsidR="00F1334A" w:rsidRPr="005C6FD3" w:rsidRDefault="00F1334A" w:rsidP="00F1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5C6FD3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78B8BF7D" w14:textId="77777777" w:rsidR="00F1334A" w:rsidRPr="005C6FD3" w:rsidRDefault="00F1334A" w:rsidP="00F1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5C6FD3">
        <w:rPr>
          <w:rFonts w:ascii="Courier New" w:hAnsi="Courier New" w:cs="Courier New"/>
          <w:sz w:val="16"/>
          <w:szCs w:val="16"/>
          <w:lang w:val="en-US"/>
        </w:rPr>
        <w:t xml:space="preserve">    return ((pointer+maxQueue-1) % maxQueue);</w:t>
      </w:r>
    </w:p>
    <w:p w14:paraId="18F0C0B4" w14:textId="1DA28F39" w:rsidR="005C6FD3" w:rsidRPr="005C6FD3" w:rsidRDefault="00F1334A" w:rsidP="005C6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5C6FD3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78F5BCD8" w14:textId="5A8D2F18" w:rsidR="005C6FD3" w:rsidRPr="005C6FD3" w:rsidRDefault="005C6FD3" w:rsidP="005C6FD3">
      <w:pPr>
        <w:rPr>
          <w:rFonts w:asciiTheme="majorBidi" w:hAnsiTheme="majorBidi" w:cstheme="majorBidi"/>
          <w:b/>
          <w:bCs/>
          <w:lang w:val="en-US"/>
        </w:rPr>
      </w:pPr>
      <w:proofErr w:type="spellStart"/>
      <w:r w:rsidRPr="005C6FD3">
        <w:rPr>
          <w:rFonts w:asciiTheme="majorBidi" w:hAnsiTheme="majorBidi" w:cstheme="majorBidi"/>
          <w:b/>
          <w:bCs/>
          <w:u w:val="single"/>
          <w:lang w:val="en-US"/>
        </w:rPr>
        <w:t>Iswaiting</w:t>
      </w:r>
      <w:proofErr w:type="spellEnd"/>
      <w:r w:rsidRPr="005C6FD3">
        <w:rPr>
          <w:rFonts w:asciiTheme="majorBidi" w:hAnsiTheme="majorBidi" w:cstheme="majorBidi"/>
          <w:b/>
          <w:bCs/>
          <w:lang w:val="en-US"/>
        </w:rPr>
        <w:t>:</w:t>
      </w:r>
      <w:r w:rsidRPr="00556357">
        <w:rPr>
          <w:rFonts w:asciiTheme="majorBidi" w:hAnsiTheme="majorBidi" w:cstheme="majorBidi"/>
          <w:lang w:val="en-US"/>
        </w:rPr>
        <w:t xml:space="preserve"> To check if the transmitted packet is already in the waiting list but not at front</w:t>
      </w:r>
    </w:p>
    <w:p w14:paraId="1D378A37" w14:textId="1273A10A" w:rsidR="005C6FD3" w:rsidRPr="005C6FD3" w:rsidRDefault="005C6FD3" w:rsidP="005C6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38"/>
        <w:rPr>
          <w:rFonts w:ascii="Courier New" w:hAnsi="Courier New" w:cs="Courier New"/>
          <w:sz w:val="14"/>
          <w:szCs w:val="14"/>
          <w:lang w:val="en-US"/>
        </w:rPr>
      </w:pPr>
      <w:r w:rsidRPr="005C6FD3">
        <w:rPr>
          <w:rFonts w:ascii="Courier New" w:hAnsi="Courier New" w:cs="Courier New"/>
          <w:sz w:val="14"/>
          <w:szCs w:val="14"/>
          <w:lang w:val="en-US"/>
        </w:rPr>
        <w:t xml:space="preserve">bool </w:t>
      </w:r>
      <w:proofErr w:type="spellStart"/>
      <w:proofErr w:type="gramStart"/>
      <w:r w:rsidRPr="005C6FD3">
        <w:rPr>
          <w:rFonts w:ascii="Courier New" w:hAnsi="Courier New" w:cs="Courier New"/>
          <w:sz w:val="14"/>
          <w:szCs w:val="14"/>
          <w:lang w:val="en-US"/>
        </w:rPr>
        <w:t>CPQueue</w:t>
      </w:r>
      <w:proofErr w:type="spellEnd"/>
      <w:r w:rsidRPr="005C6FD3">
        <w:rPr>
          <w:rFonts w:ascii="Courier New" w:hAnsi="Courier New" w:cs="Courier New"/>
          <w:sz w:val="14"/>
          <w:szCs w:val="14"/>
          <w:lang w:val="en-US"/>
        </w:rPr>
        <w:t>::</w:t>
      </w:r>
      <w:proofErr w:type="spellStart"/>
      <w:proofErr w:type="gramEnd"/>
      <w:r w:rsidRPr="005C6FD3">
        <w:rPr>
          <w:rFonts w:ascii="Courier New" w:hAnsi="Courier New" w:cs="Courier New"/>
          <w:sz w:val="14"/>
          <w:szCs w:val="14"/>
          <w:lang w:val="en-US"/>
        </w:rPr>
        <w:t>isWaiting</w:t>
      </w:r>
      <w:proofErr w:type="spellEnd"/>
      <w:r w:rsidRPr="005C6FD3">
        <w:rPr>
          <w:rFonts w:ascii="Courier New" w:hAnsi="Courier New" w:cs="Courier New"/>
          <w:sz w:val="14"/>
          <w:szCs w:val="14"/>
          <w:lang w:val="en-US"/>
        </w:rPr>
        <w:t>(</w:t>
      </w:r>
      <w:proofErr w:type="spellStart"/>
      <w:r w:rsidRPr="005C6FD3">
        <w:rPr>
          <w:rFonts w:ascii="Courier New" w:hAnsi="Courier New" w:cs="Courier New"/>
          <w:sz w:val="14"/>
          <w:szCs w:val="14"/>
          <w:lang w:val="en-US"/>
        </w:rPr>
        <w:t>QueueElementType</w:t>
      </w:r>
      <w:proofErr w:type="spellEnd"/>
      <w:r w:rsidRPr="005C6FD3">
        <w:rPr>
          <w:rFonts w:ascii="Courier New" w:hAnsi="Courier New" w:cs="Courier New"/>
          <w:sz w:val="14"/>
          <w:szCs w:val="14"/>
          <w:lang w:val="en-US"/>
        </w:rPr>
        <w:t>&amp; item)</w:t>
      </w:r>
    </w:p>
    <w:p w14:paraId="76BE1CAB" w14:textId="77777777" w:rsidR="005C6FD3" w:rsidRPr="005C6FD3" w:rsidRDefault="005C6FD3" w:rsidP="005C6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38"/>
        <w:rPr>
          <w:rFonts w:ascii="Courier New" w:hAnsi="Courier New" w:cs="Courier New"/>
          <w:sz w:val="14"/>
          <w:szCs w:val="14"/>
          <w:lang w:val="en-US"/>
        </w:rPr>
      </w:pPr>
      <w:r w:rsidRPr="005C6FD3"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765ED144" w14:textId="77777777" w:rsidR="005C6FD3" w:rsidRPr="005C6FD3" w:rsidRDefault="005C6FD3" w:rsidP="005C6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38"/>
        <w:rPr>
          <w:rFonts w:ascii="Courier New" w:hAnsi="Courier New" w:cs="Courier New"/>
          <w:sz w:val="14"/>
          <w:szCs w:val="14"/>
          <w:lang w:val="en-US"/>
        </w:rPr>
      </w:pPr>
      <w:r w:rsidRPr="005C6FD3">
        <w:rPr>
          <w:rFonts w:ascii="Courier New" w:hAnsi="Courier New" w:cs="Courier New"/>
          <w:sz w:val="14"/>
          <w:szCs w:val="14"/>
          <w:lang w:val="en-US"/>
        </w:rPr>
        <w:tab/>
        <w:t>if ((</w:t>
      </w:r>
      <w:proofErr w:type="spellStart"/>
      <w:r w:rsidRPr="005C6FD3">
        <w:rPr>
          <w:rFonts w:ascii="Courier New" w:hAnsi="Courier New" w:cs="Courier New"/>
          <w:sz w:val="14"/>
          <w:szCs w:val="14"/>
          <w:lang w:val="en-US"/>
        </w:rPr>
        <w:t>fronti</w:t>
      </w:r>
      <w:proofErr w:type="spellEnd"/>
      <w:r w:rsidRPr="005C6FD3">
        <w:rPr>
          <w:rFonts w:ascii="Courier New" w:hAnsi="Courier New" w:cs="Courier New"/>
          <w:sz w:val="14"/>
          <w:szCs w:val="14"/>
          <w:lang w:val="en-US"/>
        </w:rPr>
        <w:t xml:space="preserve"> == </w:t>
      </w:r>
      <w:proofErr w:type="spellStart"/>
      <w:r w:rsidRPr="005C6FD3">
        <w:rPr>
          <w:rFonts w:ascii="Courier New" w:hAnsi="Courier New" w:cs="Courier New"/>
          <w:sz w:val="14"/>
          <w:szCs w:val="14"/>
          <w:lang w:val="en-US"/>
        </w:rPr>
        <w:t>reari</w:t>
      </w:r>
      <w:proofErr w:type="spellEnd"/>
      <w:proofErr w:type="gramStart"/>
      <w:r w:rsidRPr="005C6FD3">
        <w:rPr>
          <w:rFonts w:ascii="Courier New" w:hAnsi="Courier New" w:cs="Courier New"/>
          <w:sz w:val="14"/>
          <w:szCs w:val="14"/>
          <w:lang w:val="en-US"/>
        </w:rPr>
        <w:t>)){</w:t>
      </w:r>
      <w:proofErr w:type="gramEnd"/>
    </w:p>
    <w:p w14:paraId="2E8F155D" w14:textId="77777777" w:rsidR="005C6FD3" w:rsidRPr="005C6FD3" w:rsidRDefault="005C6FD3" w:rsidP="005C6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38"/>
        <w:rPr>
          <w:rFonts w:ascii="Courier New" w:hAnsi="Courier New" w:cs="Courier New"/>
          <w:sz w:val="14"/>
          <w:szCs w:val="14"/>
          <w:lang w:val="en-US"/>
        </w:rPr>
      </w:pPr>
      <w:r w:rsidRPr="005C6FD3">
        <w:rPr>
          <w:rFonts w:ascii="Courier New" w:hAnsi="Courier New" w:cs="Courier New"/>
          <w:sz w:val="14"/>
          <w:szCs w:val="14"/>
          <w:lang w:val="en-US"/>
        </w:rPr>
        <w:tab/>
      </w:r>
      <w:r w:rsidRPr="005C6FD3">
        <w:rPr>
          <w:rFonts w:ascii="Courier New" w:hAnsi="Courier New" w:cs="Courier New"/>
          <w:sz w:val="14"/>
          <w:szCs w:val="14"/>
          <w:lang w:val="en-US"/>
        </w:rPr>
        <w:tab/>
        <w:t>// if queue is empty</w:t>
      </w:r>
    </w:p>
    <w:p w14:paraId="42336DC5" w14:textId="77777777" w:rsidR="005C6FD3" w:rsidRPr="005C6FD3" w:rsidRDefault="005C6FD3" w:rsidP="005C6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38"/>
        <w:rPr>
          <w:rFonts w:ascii="Courier New" w:hAnsi="Courier New" w:cs="Courier New"/>
          <w:sz w:val="14"/>
          <w:szCs w:val="14"/>
          <w:lang w:val="en-US"/>
        </w:rPr>
      </w:pPr>
      <w:r w:rsidRPr="005C6FD3">
        <w:rPr>
          <w:rFonts w:ascii="Courier New" w:hAnsi="Courier New" w:cs="Courier New"/>
          <w:sz w:val="14"/>
          <w:szCs w:val="14"/>
          <w:lang w:val="en-US"/>
        </w:rPr>
        <w:tab/>
        <w:t xml:space="preserve">return </w:t>
      </w:r>
      <w:proofErr w:type="gramStart"/>
      <w:r w:rsidRPr="005C6FD3">
        <w:rPr>
          <w:rFonts w:ascii="Courier New" w:hAnsi="Courier New" w:cs="Courier New"/>
          <w:sz w:val="14"/>
          <w:szCs w:val="14"/>
          <w:lang w:val="en-US"/>
        </w:rPr>
        <w:t>false ;</w:t>
      </w:r>
      <w:proofErr w:type="gramEnd"/>
    </w:p>
    <w:p w14:paraId="6DE25630" w14:textId="77777777" w:rsidR="005C6FD3" w:rsidRPr="005C6FD3" w:rsidRDefault="005C6FD3" w:rsidP="005C6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38"/>
        <w:rPr>
          <w:rFonts w:ascii="Courier New" w:hAnsi="Courier New" w:cs="Courier New"/>
          <w:sz w:val="14"/>
          <w:szCs w:val="14"/>
          <w:lang w:val="en-US"/>
        </w:rPr>
      </w:pPr>
      <w:r w:rsidRPr="005C6FD3">
        <w:rPr>
          <w:rFonts w:ascii="Courier New" w:hAnsi="Courier New" w:cs="Courier New"/>
          <w:sz w:val="14"/>
          <w:szCs w:val="14"/>
          <w:lang w:val="en-US"/>
        </w:rPr>
        <w:tab/>
        <w:t>}</w:t>
      </w:r>
    </w:p>
    <w:p w14:paraId="0AD8C3E9" w14:textId="579AEF7C" w:rsidR="005C6FD3" w:rsidRPr="005C6FD3" w:rsidRDefault="005C6FD3" w:rsidP="005C6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38"/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5C6FD3">
        <w:rPr>
          <w:rFonts w:ascii="Courier New" w:hAnsi="Courier New" w:cs="Courier New"/>
          <w:sz w:val="14"/>
          <w:szCs w:val="14"/>
          <w:lang w:val="en-US"/>
        </w:rPr>
        <w:t>else{</w:t>
      </w:r>
      <w:proofErr w:type="gramEnd"/>
    </w:p>
    <w:p w14:paraId="38E0793E" w14:textId="77777777" w:rsidR="005C6FD3" w:rsidRPr="005C6FD3" w:rsidRDefault="005C6FD3" w:rsidP="005C6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38"/>
        <w:rPr>
          <w:rFonts w:ascii="Courier New" w:hAnsi="Courier New" w:cs="Courier New"/>
          <w:sz w:val="14"/>
          <w:szCs w:val="14"/>
          <w:lang w:val="en-US"/>
        </w:rPr>
      </w:pPr>
      <w:r w:rsidRPr="005C6FD3">
        <w:rPr>
          <w:rFonts w:ascii="Courier New" w:hAnsi="Courier New" w:cs="Courier New"/>
          <w:sz w:val="14"/>
          <w:szCs w:val="14"/>
          <w:lang w:val="en-US"/>
        </w:rPr>
        <w:t xml:space="preserve">  int </w:t>
      </w:r>
      <w:proofErr w:type="spellStart"/>
      <w:r w:rsidRPr="005C6FD3">
        <w:rPr>
          <w:rFonts w:ascii="Courier New" w:hAnsi="Courier New" w:cs="Courier New"/>
          <w:sz w:val="14"/>
          <w:szCs w:val="14"/>
          <w:lang w:val="en-US"/>
        </w:rPr>
        <w:t>i</w:t>
      </w:r>
      <w:proofErr w:type="spellEnd"/>
      <w:r w:rsidRPr="005C6FD3">
        <w:rPr>
          <w:rFonts w:ascii="Courier New" w:hAnsi="Courier New" w:cs="Courier New"/>
          <w:sz w:val="14"/>
          <w:szCs w:val="14"/>
          <w:lang w:val="en-US"/>
        </w:rPr>
        <w:t xml:space="preserve"> =</w:t>
      </w:r>
      <w:proofErr w:type="spellStart"/>
      <w:r w:rsidRPr="005C6FD3">
        <w:rPr>
          <w:rFonts w:ascii="Courier New" w:hAnsi="Courier New" w:cs="Courier New"/>
          <w:sz w:val="14"/>
          <w:szCs w:val="14"/>
          <w:lang w:val="en-US"/>
        </w:rPr>
        <w:t>nextPosition</w:t>
      </w:r>
      <w:proofErr w:type="spellEnd"/>
      <w:r w:rsidRPr="005C6FD3">
        <w:rPr>
          <w:rFonts w:ascii="Courier New" w:hAnsi="Courier New" w:cs="Courier New"/>
          <w:sz w:val="14"/>
          <w:szCs w:val="14"/>
          <w:lang w:val="en-US"/>
        </w:rPr>
        <w:t>(</w:t>
      </w:r>
      <w:proofErr w:type="spellStart"/>
      <w:r w:rsidRPr="005C6FD3">
        <w:rPr>
          <w:rFonts w:ascii="Courier New" w:hAnsi="Courier New" w:cs="Courier New"/>
          <w:sz w:val="14"/>
          <w:szCs w:val="14"/>
          <w:lang w:val="en-US"/>
        </w:rPr>
        <w:t>fronti</w:t>
      </w:r>
      <w:proofErr w:type="spellEnd"/>
      <w:proofErr w:type="gramStart"/>
      <w:r w:rsidRPr="005C6FD3">
        <w:rPr>
          <w:rFonts w:ascii="Courier New" w:hAnsi="Courier New" w:cs="Courier New"/>
          <w:sz w:val="14"/>
          <w:szCs w:val="14"/>
          <w:lang w:val="en-US"/>
        </w:rPr>
        <w:t>) ;</w:t>
      </w:r>
      <w:proofErr w:type="gramEnd"/>
    </w:p>
    <w:p w14:paraId="169810D3" w14:textId="77777777" w:rsidR="005C6FD3" w:rsidRPr="005C6FD3" w:rsidRDefault="005C6FD3" w:rsidP="005C6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38"/>
        <w:rPr>
          <w:rFonts w:ascii="Courier New" w:hAnsi="Courier New" w:cs="Courier New"/>
          <w:sz w:val="14"/>
          <w:szCs w:val="14"/>
          <w:lang w:val="en-US"/>
        </w:rPr>
      </w:pPr>
      <w:r w:rsidRPr="005C6FD3">
        <w:rPr>
          <w:rFonts w:ascii="Courier New" w:hAnsi="Courier New" w:cs="Courier New"/>
          <w:sz w:val="14"/>
          <w:szCs w:val="14"/>
          <w:lang w:val="en-US"/>
        </w:rPr>
        <w:t xml:space="preserve">  bool found=</w:t>
      </w:r>
      <w:proofErr w:type="gramStart"/>
      <w:r w:rsidRPr="005C6FD3">
        <w:rPr>
          <w:rFonts w:ascii="Courier New" w:hAnsi="Courier New" w:cs="Courier New"/>
          <w:sz w:val="14"/>
          <w:szCs w:val="14"/>
          <w:lang w:val="en-US"/>
        </w:rPr>
        <w:t>0 ;</w:t>
      </w:r>
      <w:proofErr w:type="gramEnd"/>
    </w:p>
    <w:p w14:paraId="62CA2533" w14:textId="77777777" w:rsidR="005C6FD3" w:rsidRPr="005C6FD3" w:rsidRDefault="005C6FD3" w:rsidP="005C6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38"/>
        <w:rPr>
          <w:rFonts w:ascii="Courier New" w:hAnsi="Courier New" w:cs="Courier New"/>
          <w:sz w:val="14"/>
          <w:szCs w:val="14"/>
          <w:lang w:val="en-US"/>
        </w:rPr>
      </w:pPr>
      <w:r w:rsidRPr="005C6FD3">
        <w:rPr>
          <w:rFonts w:ascii="Courier New" w:hAnsi="Courier New" w:cs="Courier New"/>
          <w:sz w:val="14"/>
          <w:szCs w:val="14"/>
          <w:lang w:val="en-US"/>
        </w:rPr>
        <w:t xml:space="preserve">  while (</w:t>
      </w:r>
      <w:proofErr w:type="spellStart"/>
      <w:proofErr w:type="gramStart"/>
      <w:r w:rsidRPr="005C6FD3">
        <w:rPr>
          <w:rFonts w:ascii="Courier New" w:hAnsi="Courier New" w:cs="Courier New"/>
          <w:sz w:val="14"/>
          <w:szCs w:val="14"/>
          <w:lang w:val="en-US"/>
        </w:rPr>
        <w:t>i</w:t>
      </w:r>
      <w:proofErr w:type="spellEnd"/>
      <w:r w:rsidRPr="005C6FD3">
        <w:rPr>
          <w:rFonts w:ascii="Courier New" w:hAnsi="Courier New" w:cs="Courier New"/>
          <w:sz w:val="14"/>
          <w:szCs w:val="14"/>
          <w:lang w:val="en-US"/>
        </w:rPr>
        <w:t>!=</w:t>
      </w:r>
      <w:proofErr w:type="spellStart"/>
      <w:proofErr w:type="gramEnd"/>
      <w:r w:rsidRPr="005C6FD3">
        <w:rPr>
          <w:rFonts w:ascii="Courier New" w:hAnsi="Courier New" w:cs="Courier New"/>
          <w:sz w:val="14"/>
          <w:szCs w:val="14"/>
          <w:lang w:val="en-US"/>
        </w:rPr>
        <w:t>nextPosition</w:t>
      </w:r>
      <w:proofErr w:type="spellEnd"/>
      <w:r w:rsidRPr="005C6FD3">
        <w:rPr>
          <w:rFonts w:ascii="Courier New" w:hAnsi="Courier New" w:cs="Courier New"/>
          <w:sz w:val="14"/>
          <w:szCs w:val="14"/>
          <w:lang w:val="en-US"/>
        </w:rPr>
        <w:t>(</w:t>
      </w:r>
      <w:proofErr w:type="spellStart"/>
      <w:r w:rsidRPr="005C6FD3">
        <w:rPr>
          <w:rFonts w:ascii="Courier New" w:hAnsi="Courier New" w:cs="Courier New"/>
          <w:sz w:val="14"/>
          <w:szCs w:val="14"/>
          <w:lang w:val="en-US"/>
        </w:rPr>
        <w:t>reari</w:t>
      </w:r>
      <w:proofErr w:type="spellEnd"/>
      <w:r w:rsidRPr="005C6FD3">
        <w:rPr>
          <w:rFonts w:ascii="Courier New" w:hAnsi="Courier New" w:cs="Courier New"/>
          <w:sz w:val="14"/>
          <w:szCs w:val="14"/>
          <w:lang w:val="en-US"/>
        </w:rPr>
        <w:t>)){</w:t>
      </w:r>
    </w:p>
    <w:p w14:paraId="0001F85D" w14:textId="77777777" w:rsidR="005C6FD3" w:rsidRPr="005C6FD3" w:rsidRDefault="005C6FD3" w:rsidP="005C6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38"/>
        <w:rPr>
          <w:rFonts w:ascii="Courier New" w:hAnsi="Courier New" w:cs="Courier New"/>
          <w:sz w:val="14"/>
          <w:szCs w:val="14"/>
          <w:lang w:val="en-US"/>
        </w:rPr>
      </w:pPr>
      <w:r w:rsidRPr="005C6FD3">
        <w:rPr>
          <w:rFonts w:ascii="Courier New" w:hAnsi="Courier New" w:cs="Courier New"/>
          <w:sz w:val="14"/>
          <w:szCs w:val="14"/>
          <w:lang w:val="en-US"/>
        </w:rPr>
        <w:tab/>
        <w:t xml:space="preserve">  if(</w:t>
      </w:r>
      <w:proofErr w:type="spellStart"/>
      <w:r w:rsidRPr="005C6FD3">
        <w:rPr>
          <w:rFonts w:ascii="Courier New" w:hAnsi="Courier New" w:cs="Courier New"/>
          <w:sz w:val="14"/>
          <w:szCs w:val="14"/>
          <w:lang w:val="en-US"/>
        </w:rPr>
        <w:t>queuearray</w:t>
      </w:r>
      <w:proofErr w:type="spellEnd"/>
      <w:r w:rsidRPr="005C6FD3">
        <w:rPr>
          <w:rFonts w:ascii="Courier New" w:hAnsi="Courier New" w:cs="Courier New"/>
          <w:sz w:val="14"/>
          <w:szCs w:val="14"/>
          <w:lang w:val="en-US"/>
        </w:rPr>
        <w:t>[</w:t>
      </w:r>
      <w:proofErr w:type="spellStart"/>
      <w:r w:rsidRPr="005C6FD3">
        <w:rPr>
          <w:rFonts w:ascii="Courier New" w:hAnsi="Courier New" w:cs="Courier New"/>
          <w:sz w:val="14"/>
          <w:szCs w:val="14"/>
          <w:lang w:val="en-US"/>
        </w:rPr>
        <w:t>i</w:t>
      </w:r>
      <w:proofErr w:type="spellEnd"/>
      <w:r w:rsidRPr="005C6FD3">
        <w:rPr>
          <w:rFonts w:ascii="Courier New" w:hAnsi="Courier New" w:cs="Courier New"/>
          <w:sz w:val="14"/>
          <w:szCs w:val="14"/>
          <w:lang w:val="en-US"/>
        </w:rPr>
        <w:t>]==</w:t>
      </w:r>
      <w:proofErr w:type="gramStart"/>
      <w:r w:rsidRPr="005C6FD3">
        <w:rPr>
          <w:rFonts w:ascii="Courier New" w:hAnsi="Courier New" w:cs="Courier New"/>
          <w:sz w:val="14"/>
          <w:szCs w:val="14"/>
          <w:lang w:val="en-US"/>
        </w:rPr>
        <w:t>item){</w:t>
      </w:r>
      <w:proofErr w:type="gramEnd"/>
    </w:p>
    <w:p w14:paraId="66A1AB4D" w14:textId="77777777" w:rsidR="005C6FD3" w:rsidRPr="005C6FD3" w:rsidRDefault="005C6FD3" w:rsidP="005C6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38"/>
        <w:rPr>
          <w:rFonts w:ascii="Courier New" w:hAnsi="Courier New" w:cs="Courier New"/>
          <w:sz w:val="14"/>
          <w:szCs w:val="14"/>
          <w:lang w:val="en-US"/>
        </w:rPr>
      </w:pPr>
      <w:r w:rsidRPr="005C6FD3">
        <w:rPr>
          <w:rFonts w:ascii="Courier New" w:hAnsi="Courier New" w:cs="Courier New"/>
          <w:sz w:val="14"/>
          <w:szCs w:val="14"/>
          <w:lang w:val="en-US"/>
        </w:rPr>
        <w:tab/>
      </w:r>
      <w:r w:rsidRPr="005C6FD3">
        <w:rPr>
          <w:rFonts w:ascii="Courier New" w:hAnsi="Courier New" w:cs="Courier New"/>
          <w:sz w:val="14"/>
          <w:szCs w:val="14"/>
          <w:lang w:val="en-US"/>
        </w:rPr>
        <w:tab/>
        <w:t xml:space="preserve">  found=</w:t>
      </w:r>
      <w:proofErr w:type="gramStart"/>
      <w:r w:rsidRPr="005C6FD3">
        <w:rPr>
          <w:rFonts w:ascii="Courier New" w:hAnsi="Courier New" w:cs="Courier New"/>
          <w:sz w:val="14"/>
          <w:szCs w:val="14"/>
          <w:lang w:val="en-US"/>
        </w:rPr>
        <w:t>1 ;break</w:t>
      </w:r>
      <w:proofErr w:type="gramEnd"/>
      <w:r w:rsidRPr="005C6FD3">
        <w:rPr>
          <w:rFonts w:ascii="Courier New" w:hAnsi="Courier New" w:cs="Courier New"/>
          <w:sz w:val="14"/>
          <w:szCs w:val="14"/>
          <w:lang w:val="en-US"/>
        </w:rPr>
        <w:t xml:space="preserve"> ;</w:t>
      </w:r>
    </w:p>
    <w:p w14:paraId="6335868F" w14:textId="77777777" w:rsidR="005C6FD3" w:rsidRPr="005C6FD3" w:rsidRDefault="005C6FD3" w:rsidP="005C6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38"/>
        <w:rPr>
          <w:rFonts w:ascii="Courier New" w:hAnsi="Courier New" w:cs="Courier New"/>
          <w:sz w:val="14"/>
          <w:szCs w:val="14"/>
          <w:lang w:val="en-US"/>
        </w:rPr>
      </w:pPr>
      <w:r w:rsidRPr="005C6FD3">
        <w:rPr>
          <w:rFonts w:ascii="Courier New" w:hAnsi="Courier New" w:cs="Courier New"/>
          <w:sz w:val="14"/>
          <w:szCs w:val="14"/>
          <w:lang w:val="en-US"/>
        </w:rPr>
        <w:tab/>
        <w:t xml:space="preserve">  }</w:t>
      </w:r>
    </w:p>
    <w:p w14:paraId="1777FEA2" w14:textId="77777777" w:rsidR="005C6FD3" w:rsidRPr="005C6FD3" w:rsidRDefault="005C6FD3" w:rsidP="005C6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38"/>
        <w:rPr>
          <w:rFonts w:ascii="Courier New" w:hAnsi="Courier New" w:cs="Courier New"/>
          <w:sz w:val="14"/>
          <w:szCs w:val="14"/>
          <w:lang w:val="en-US"/>
        </w:rPr>
      </w:pPr>
      <w:r w:rsidRPr="005C6FD3">
        <w:rPr>
          <w:rFonts w:ascii="Courier New" w:hAnsi="Courier New" w:cs="Courier New"/>
          <w:sz w:val="14"/>
          <w:szCs w:val="14"/>
          <w:lang w:val="en-US"/>
        </w:rPr>
        <w:tab/>
        <w:t xml:space="preserve">  </w:t>
      </w:r>
      <w:proofErr w:type="spellStart"/>
      <w:r w:rsidRPr="005C6FD3">
        <w:rPr>
          <w:rFonts w:ascii="Courier New" w:hAnsi="Courier New" w:cs="Courier New"/>
          <w:sz w:val="14"/>
          <w:szCs w:val="14"/>
          <w:lang w:val="en-US"/>
        </w:rPr>
        <w:t>i</w:t>
      </w:r>
      <w:proofErr w:type="spellEnd"/>
      <w:r w:rsidRPr="005C6FD3">
        <w:rPr>
          <w:rFonts w:ascii="Courier New" w:hAnsi="Courier New" w:cs="Courier New"/>
          <w:sz w:val="14"/>
          <w:szCs w:val="14"/>
          <w:lang w:val="en-US"/>
        </w:rPr>
        <w:t>=</w:t>
      </w:r>
      <w:proofErr w:type="spellStart"/>
      <w:r w:rsidRPr="005C6FD3">
        <w:rPr>
          <w:rFonts w:ascii="Courier New" w:hAnsi="Courier New" w:cs="Courier New"/>
          <w:sz w:val="14"/>
          <w:szCs w:val="14"/>
          <w:lang w:val="en-US"/>
        </w:rPr>
        <w:t>nextPosition</w:t>
      </w:r>
      <w:proofErr w:type="spellEnd"/>
      <w:r w:rsidRPr="005C6FD3">
        <w:rPr>
          <w:rFonts w:ascii="Courier New" w:hAnsi="Courier New" w:cs="Courier New"/>
          <w:sz w:val="14"/>
          <w:szCs w:val="14"/>
          <w:lang w:val="en-US"/>
        </w:rPr>
        <w:t>(</w:t>
      </w:r>
      <w:proofErr w:type="spellStart"/>
      <w:r w:rsidRPr="005C6FD3">
        <w:rPr>
          <w:rFonts w:ascii="Courier New" w:hAnsi="Courier New" w:cs="Courier New"/>
          <w:sz w:val="14"/>
          <w:szCs w:val="14"/>
          <w:lang w:val="en-US"/>
        </w:rPr>
        <w:t>i</w:t>
      </w:r>
      <w:proofErr w:type="spellEnd"/>
      <w:r w:rsidRPr="005C6FD3">
        <w:rPr>
          <w:rFonts w:ascii="Courier New" w:hAnsi="Courier New" w:cs="Courier New"/>
          <w:sz w:val="14"/>
          <w:szCs w:val="14"/>
          <w:lang w:val="en-US"/>
        </w:rPr>
        <w:t>);</w:t>
      </w:r>
    </w:p>
    <w:p w14:paraId="717048CB" w14:textId="77777777" w:rsidR="005C6FD3" w:rsidRPr="005C6FD3" w:rsidRDefault="005C6FD3" w:rsidP="005C6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38"/>
        <w:rPr>
          <w:rFonts w:ascii="Courier New" w:hAnsi="Courier New" w:cs="Courier New"/>
          <w:sz w:val="14"/>
          <w:szCs w:val="14"/>
          <w:lang w:val="en-US"/>
        </w:rPr>
      </w:pPr>
      <w:r w:rsidRPr="005C6FD3">
        <w:rPr>
          <w:rFonts w:ascii="Courier New" w:hAnsi="Courier New" w:cs="Courier New"/>
          <w:sz w:val="14"/>
          <w:szCs w:val="14"/>
          <w:lang w:val="en-US"/>
        </w:rPr>
        <w:t xml:space="preserve">  }</w:t>
      </w:r>
    </w:p>
    <w:p w14:paraId="7BA57992" w14:textId="77777777" w:rsidR="005C6FD3" w:rsidRPr="005C6FD3" w:rsidRDefault="005C6FD3" w:rsidP="005C6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38"/>
        <w:rPr>
          <w:rFonts w:ascii="Courier New" w:hAnsi="Courier New" w:cs="Courier New"/>
          <w:sz w:val="14"/>
          <w:szCs w:val="14"/>
          <w:lang w:val="en-US"/>
        </w:rPr>
      </w:pPr>
      <w:r w:rsidRPr="005C6FD3">
        <w:rPr>
          <w:rFonts w:ascii="Courier New" w:hAnsi="Courier New" w:cs="Courier New"/>
          <w:sz w:val="14"/>
          <w:szCs w:val="14"/>
          <w:lang w:val="en-US"/>
        </w:rPr>
        <w:t xml:space="preserve">  if(found</w:t>
      </w:r>
      <w:proofErr w:type="gramStart"/>
      <w:r w:rsidRPr="005C6FD3">
        <w:rPr>
          <w:rFonts w:ascii="Courier New" w:hAnsi="Courier New" w:cs="Courier New"/>
          <w:sz w:val="14"/>
          <w:szCs w:val="14"/>
          <w:lang w:val="en-US"/>
        </w:rPr>
        <w:t>){</w:t>
      </w:r>
      <w:proofErr w:type="gramEnd"/>
      <w:r w:rsidRPr="005C6FD3">
        <w:rPr>
          <w:rFonts w:ascii="Courier New" w:hAnsi="Courier New" w:cs="Courier New"/>
          <w:sz w:val="14"/>
          <w:szCs w:val="14"/>
          <w:lang w:val="en-US"/>
        </w:rPr>
        <w:t>return true ;}</w:t>
      </w:r>
    </w:p>
    <w:p w14:paraId="1635D08D" w14:textId="77777777" w:rsidR="005C6FD3" w:rsidRPr="005C6FD3" w:rsidRDefault="005C6FD3" w:rsidP="005C6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38"/>
        <w:rPr>
          <w:rFonts w:ascii="Courier New" w:hAnsi="Courier New" w:cs="Courier New"/>
          <w:sz w:val="14"/>
          <w:szCs w:val="14"/>
          <w:lang w:val="en-US"/>
        </w:rPr>
      </w:pPr>
      <w:r w:rsidRPr="005C6FD3">
        <w:rPr>
          <w:rFonts w:ascii="Courier New" w:hAnsi="Courier New" w:cs="Courier New"/>
          <w:sz w:val="14"/>
          <w:szCs w:val="14"/>
          <w:lang w:val="en-US"/>
        </w:rPr>
        <w:t xml:space="preserve">  </w:t>
      </w:r>
      <w:proofErr w:type="gramStart"/>
      <w:r w:rsidRPr="005C6FD3">
        <w:rPr>
          <w:rFonts w:ascii="Courier New" w:hAnsi="Courier New" w:cs="Courier New"/>
          <w:sz w:val="14"/>
          <w:szCs w:val="14"/>
          <w:lang w:val="en-US"/>
        </w:rPr>
        <w:t>else{</w:t>
      </w:r>
      <w:proofErr w:type="gramEnd"/>
      <w:r w:rsidRPr="005C6FD3">
        <w:rPr>
          <w:rFonts w:ascii="Courier New" w:hAnsi="Courier New" w:cs="Courier New"/>
          <w:sz w:val="14"/>
          <w:szCs w:val="14"/>
          <w:lang w:val="en-US"/>
        </w:rPr>
        <w:t>return false ;}</w:t>
      </w:r>
    </w:p>
    <w:p w14:paraId="298E641A" w14:textId="73389A86" w:rsidR="005C6FD3" w:rsidRPr="005C6FD3" w:rsidRDefault="005C6FD3" w:rsidP="005C6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38"/>
        <w:rPr>
          <w:rFonts w:ascii="Courier New" w:hAnsi="Courier New" w:cs="Courier New"/>
          <w:sz w:val="14"/>
          <w:szCs w:val="14"/>
          <w:lang w:val="en-US"/>
        </w:rPr>
      </w:pPr>
      <w:r w:rsidRPr="005C6FD3">
        <w:rPr>
          <w:rFonts w:ascii="Courier New" w:hAnsi="Courier New" w:cs="Courier New"/>
          <w:sz w:val="14"/>
          <w:szCs w:val="14"/>
          <w:lang w:val="en-US"/>
        </w:rPr>
        <w:t>}</w:t>
      </w:r>
      <w:r>
        <w:rPr>
          <w:rFonts w:ascii="Courier New" w:hAnsi="Courier New" w:cs="Courier New"/>
          <w:sz w:val="14"/>
          <w:szCs w:val="14"/>
          <w:lang w:val="en-US"/>
        </w:rPr>
        <w:t>}</w:t>
      </w:r>
    </w:p>
    <w:sectPr w:rsidR="005C6FD3" w:rsidRPr="005C6FD3" w:rsidSect="00644A54">
      <w:footerReference w:type="default" r:id="rId13"/>
      <w:headerReference w:type="first" r:id="rId14"/>
      <w:footnotePr>
        <w:pos w:val="beneathText"/>
      </w:footnotePr>
      <w:type w:val="continuous"/>
      <w:pgSz w:w="11905" w:h="16837" w:code="9"/>
      <w:pgMar w:top="720" w:right="720" w:bottom="720" w:left="720" w:header="56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C8C80" w14:textId="77777777" w:rsidR="00250E69" w:rsidRDefault="00250E69" w:rsidP="00390268">
      <w:r>
        <w:separator/>
      </w:r>
    </w:p>
  </w:endnote>
  <w:endnote w:type="continuationSeparator" w:id="0">
    <w:p w14:paraId="020F7E8B" w14:textId="77777777" w:rsidR="00250E69" w:rsidRDefault="00250E69" w:rsidP="00390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16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050"/>
      <w:gridCol w:w="1710"/>
      <w:gridCol w:w="3870"/>
    </w:tblGrid>
    <w:tr w:rsidR="00F1334A" w:rsidRPr="00E33DE2" w14:paraId="3F4F6C0D" w14:textId="77777777" w:rsidTr="00197779">
      <w:tc>
        <w:tcPr>
          <w:tcW w:w="4050" w:type="dxa"/>
        </w:tcPr>
        <w:p w14:paraId="34EA325E" w14:textId="6B058FD9" w:rsidR="00F1334A" w:rsidRPr="00E33DE2" w:rsidRDefault="00F1334A" w:rsidP="00197779">
          <w:pPr>
            <w:pStyle w:val="Table"/>
            <w:tabs>
              <w:tab w:val="left" w:pos="2212"/>
            </w:tabs>
            <w:snapToGrid w:val="0"/>
            <w:spacing w:after="0"/>
            <w:rPr>
              <w:rFonts w:asciiTheme="minorHAnsi" w:hAnsiTheme="minorHAnsi" w:cstheme="minorHAnsi"/>
              <w:b/>
              <w:bCs/>
            </w:rPr>
          </w:pPr>
          <w:r>
            <w:rPr>
              <w:rFonts w:asciiTheme="minorHAnsi" w:hAnsiTheme="minorHAnsi" w:cstheme="minorHAnsi"/>
            </w:rPr>
            <w:t>Data Structures Project 2020</w:t>
          </w:r>
          <w:r>
            <w:rPr>
              <w:rFonts w:asciiTheme="minorHAnsi" w:hAnsiTheme="minorHAnsi" w:cstheme="minorHAnsi"/>
            </w:rPr>
            <w:tab/>
          </w:r>
        </w:p>
      </w:tc>
      <w:tc>
        <w:tcPr>
          <w:tcW w:w="1710" w:type="dxa"/>
        </w:tcPr>
        <w:p w14:paraId="179B1DBD" w14:textId="76808E3B" w:rsidR="00F1334A" w:rsidRPr="00E33DE2" w:rsidRDefault="00F1334A" w:rsidP="00E33DE2">
          <w:pPr>
            <w:pStyle w:val="Table"/>
            <w:snapToGrid w:val="0"/>
            <w:spacing w:after="0"/>
            <w:jc w:val="center"/>
            <w:rPr>
              <w:rFonts w:asciiTheme="minorHAnsi" w:hAnsiTheme="minorHAnsi" w:cstheme="minorHAnsi"/>
              <w:b/>
              <w:bCs/>
            </w:rPr>
          </w:pPr>
          <w:r w:rsidRPr="00E33DE2">
            <w:rPr>
              <w:rFonts w:asciiTheme="minorHAnsi" w:hAnsiTheme="minorHAnsi" w:cstheme="minorHAnsi"/>
            </w:rPr>
            <w:t xml:space="preserve">Page </w:t>
          </w:r>
          <w:r w:rsidRPr="00E33DE2">
            <w:rPr>
              <w:rFonts w:asciiTheme="minorHAnsi" w:hAnsiTheme="minorHAnsi" w:cstheme="minorHAnsi"/>
            </w:rPr>
            <w:fldChar w:fldCharType="begin"/>
          </w:r>
          <w:r w:rsidRPr="00E33DE2">
            <w:rPr>
              <w:rFonts w:asciiTheme="minorHAnsi" w:hAnsiTheme="minorHAnsi" w:cstheme="minorHAnsi"/>
            </w:rPr>
            <w:instrText xml:space="preserve"> PAGE </w:instrText>
          </w:r>
          <w:r w:rsidRPr="00E33DE2">
            <w:rPr>
              <w:rFonts w:asciiTheme="minorHAnsi" w:hAnsiTheme="minorHAnsi" w:cstheme="minorHAnsi"/>
            </w:rPr>
            <w:fldChar w:fldCharType="separate"/>
          </w:r>
          <w:r>
            <w:rPr>
              <w:rFonts w:asciiTheme="minorHAnsi" w:hAnsiTheme="minorHAnsi" w:cstheme="minorHAnsi"/>
              <w:noProof/>
            </w:rPr>
            <w:t>3</w:t>
          </w:r>
          <w:r w:rsidRPr="00E33DE2">
            <w:rPr>
              <w:rFonts w:asciiTheme="minorHAnsi" w:hAnsiTheme="minorHAnsi" w:cstheme="minorHAnsi"/>
            </w:rPr>
            <w:fldChar w:fldCharType="end"/>
          </w:r>
          <w:r w:rsidRPr="00E33DE2">
            <w:rPr>
              <w:rFonts w:asciiTheme="minorHAnsi" w:hAnsiTheme="minorHAnsi" w:cstheme="minorHAnsi"/>
            </w:rPr>
            <w:t xml:space="preserve"> of </w:t>
          </w:r>
          <w:r w:rsidRPr="00E33DE2">
            <w:rPr>
              <w:rFonts w:asciiTheme="minorHAnsi" w:hAnsiTheme="minorHAnsi" w:cstheme="minorHAnsi"/>
            </w:rPr>
            <w:fldChar w:fldCharType="begin"/>
          </w:r>
          <w:r w:rsidRPr="00E33DE2">
            <w:rPr>
              <w:rFonts w:asciiTheme="minorHAnsi" w:hAnsiTheme="minorHAnsi" w:cstheme="minorHAnsi"/>
            </w:rPr>
            <w:instrText xml:space="preserve"> NUMPAGES   \* Arabic</w:instrText>
          </w:r>
          <w:r w:rsidRPr="00E33DE2">
            <w:rPr>
              <w:rFonts w:asciiTheme="minorHAnsi" w:hAnsiTheme="minorHAnsi" w:cstheme="minorHAnsi"/>
            </w:rPr>
            <w:fldChar w:fldCharType="separate"/>
          </w:r>
          <w:r>
            <w:rPr>
              <w:rFonts w:asciiTheme="minorHAnsi" w:hAnsiTheme="minorHAnsi" w:cstheme="minorHAnsi"/>
              <w:noProof/>
            </w:rPr>
            <w:t>3</w:t>
          </w:r>
          <w:r w:rsidRPr="00E33DE2">
            <w:rPr>
              <w:rFonts w:asciiTheme="minorHAnsi" w:hAnsiTheme="minorHAnsi" w:cstheme="minorHAnsi"/>
            </w:rPr>
            <w:fldChar w:fldCharType="end"/>
          </w:r>
        </w:p>
      </w:tc>
      <w:tc>
        <w:tcPr>
          <w:tcW w:w="3870" w:type="dxa"/>
        </w:tcPr>
        <w:p w14:paraId="34D08A1E" w14:textId="77777777" w:rsidR="00F1334A" w:rsidRPr="00E33DE2" w:rsidRDefault="00F1334A" w:rsidP="00E33DE2">
          <w:pPr>
            <w:pStyle w:val="Table"/>
            <w:snapToGrid w:val="0"/>
            <w:spacing w:after="0"/>
            <w:jc w:val="right"/>
            <w:rPr>
              <w:rFonts w:asciiTheme="minorHAnsi" w:hAnsiTheme="minorHAnsi" w:cstheme="minorHAnsi"/>
            </w:rPr>
          </w:pPr>
          <w:r w:rsidRPr="00E33DE2">
            <w:rPr>
              <w:rFonts w:asciiTheme="minorHAnsi" w:hAnsiTheme="minorHAnsi" w:cstheme="minorHAnsi"/>
            </w:rPr>
            <w:t>Revision:  1.0</w:t>
          </w:r>
        </w:p>
      </w:tc>
    </w:tr>
  </w:tbl>
  <w:p w14:paraId="64F10FAE" w14:textId="77777777" w:rsidR="00F1334A" w:rsidRPr="00E33DE2" w:rsidRDefault="00F1334A" w:rsidP="00E33DE2">
    <w:pPr>
      <w:pStyle w:val="Footer"/>
      <w:spacing w:after="0"/>
      <w:jc w:val="both"/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90D24" w14:textId="77777777" w:rsidR="00250E69" w:rsidRDefault="00250E69" w:rsidP="00390268">
      <w:r>
        <w:separator/>
      </w:r>
    </w:p>
  </w:footnote>
  <w:footnote w:type="continuationSeparator" w:id="0">
    <w:p w14:paraId="0BD0FDFC" w14:textId="77777777" w:rsidR="00250E69" w:rsidRDefault="00250E69" w:rsidP="00390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7E18D" w14:textId="77777777" w:rsidR="00F1334A" w:rsidRDefault="00F1334A" w:rsidP="00E41620">
    <w:pPr>
      <w:jc w:val="right"/>
    </w:pPr>
  </w:p>
  <w:p w14:paraId="2594A9AD" w14:textId="77777777" w:rsidR="00F1334A" w:rsidRDefault="00F1334A" w:rsidP="00E41620">
    <w:pPr>
      <w:jc w:val="right"/>
    </w:pPr>
  </w:p>
  <w:p w14:paraId="533E2850" w14:textId="77777777" w:rsidR="00F1334A" w:rsidRDefault="00F1334A" w:rsidP="00E41620">
    <w:pPr>
      <w:jc w:val="right"/>
    </w:pPr>
  </w:p>
  <w:p w14:paraId="129D766F" w14:textId="77777777" w:rsidR="00F1334A" w:rsidRDefault="00F1334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9.45pt" o:bullet="t" filled="t">
        <v:fill color2="black"/>
        <v:imagedata r:id="rId1" o:title=""/>
      </v:shape>
    </w:pict>
  </w:numPicBullet>
  <w:numPicBullet w:numPicBulletId="1">
    <w:pict>
      <v:shape id="_x0000_i1027" type="#_x0000_t75" style="width:11.55pt;height:11.55pt" o:bullet="t" filled="t">
        <v:fill color2="black"/>
        <v:imagedata r:id="rId2" o:title=""/>
      </v:shape>
    </w:pict>
  </w:numPicBullet>
  <w:abstractNum w:abstractNumId="0" w15:restartNumberingAfterBreak="0">
    <w:nsid w:val="FFFFFFFE"/>
    <w:multiLevelType w:val="singleLevel"/>
    <w:tmpl w:val="38186F12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multilevel"/>
    <w:tmpl w:val="E6328D0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666"/>
        </w:tabs>
        <w:ind w:left="666" w:hanging="240"/>
      </w:p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240"/>
        </w:tabs>
        <w:ind w:left="240" w:hanging="240"/>
      </w:pPr>
    </w:lvl>
  </w:abstractNum>
  <w:abstractNum w:abstractNumId="4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240"/>
        </w:tabs>
        <w:ind w:left="240" w:hanging="24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5"/>
    <w:multiLevelType w:val="multilevel"/>
    <w:tmpl w:val="83BAEDD2"/>
    <w:name w:val="WW8Num5"/>
    <w:lvl w:ilvl="0">
      <w:start w:val="1"/>
      <w:numFmt w:val="bullet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cs="Times New Roman" w:hint="default"/>
      </w:r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/>
      </w:rPr>
    </w:lvl>
  </w:abstractNum>
  <w:abstractNum w:abstractNumId="7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/>
      </w:rPr>
    </w:lvl>
  </w:abstractNum>
  <w:abstractNum w:abstractNumId="8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/>
      </w:rPr>
    </w:lvl>
  </w:abstractNum>
  <w:abstractNum w:abstractNumId="9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</w:abstractNum>
  <w:abstractNum w:abstractNumId="10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/>
        <w:sz w:val="22"/>
      </w:rPr>
    </w:lvl>
  </w:abstractNum>
  <w:abstractNum w:abstractNumId="11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021919D1"/>
    <w:multiLevelType w:val="singleLevel"/>
    <w:tmpl w:val="00000004"/>
    <w:lvl w:ilvl="0">
      <w:start w:val="1"/>
      <w:numFmt w:val="lowerLetter"/>
      <w:lvlText w:val="%1)"/>
      <w:legacy w:legacy="1" w:legacySpace="0" w:legacyIndent="240"/>
      <w:lvlJc w:val="left"/>
      <w:pPr>
        <w:ind w:left="240" w:hanging="240"/>
      </w:pPr>
    </w:lvl>
  </w:abstractNum>
  <w:abstractNum w:abstractNumId="27" w15:restartNumberingAfterBreak="0">
    <w:nsid w:val="0FDF1A2B"/>
    <w:multiLevelType w:val="multilevel"/>
    <w:tmpl w:val="1312047A"/>
    <w:lvl w:ilvl="0">
      <w:start w:val="1"/>
      <w:numFmt w:val="bulle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133914CD"/>
    <w:multiLevelType w:val="hybridMultilevel"/>
    <w:tmpl w:val="F264A826"/>
    <w:lvl w:ilvl="0" w:tplc="38186F12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18995078"/>
    <w:multiLevelType w:val="singleLevel"/>
    <w:tmpl w:val="AB8CC00A"/>
    <w:lvl w:ilvl="0">
      <w:start w:val="1"/>
      <w:numFmt w:val="decimal"/>
      <w:pStyle w:val="reflist"/>
      <w:lvlText w:val="[%1]"/>
      <w:lvlJc w:val="left"/>
      <w:pPr>
        <w:tabs>
          <w:tab w:val="num" w:pos="0"/>
        </w:tabs>
        <w:ind w:left="240" w:hanging="240"/>
      </w:pPr>
      <w:rPr>
        <w:rFonts w:hint="default"/>
      </w:rPr>
    </w:lvl>
  </w:abstractNum>
  <w:abstractNum w:abstractNumId="30" w15:restartNumberingAfterBreak="0">
    <w:nsid w:val="1C2C77BD"/>
    <w:multiLevelType w:val="singleLevel"/>
    <w:tmpl w:val="00000002"/>
    <w:lvl w:ilvl="0">
      <w:start w:val="1"/>
      <w:numFmt w:val="decimal"/>
      <w:lvlText w:val="%1."/>
      <w:legacy w:legacy="1" w:legacySpace="0" w:legacyIndent="240"/>
      <w:lvlJc w:val="left"/>
      <w:pPr>
        <w:ind w:left="240" w:hanging="240"/>
      </w:pPr>
    </w:lvl>
  </w:abstractNum>
  <w:abstractNum w:abstractNumId="31" w15:restartNumberingAfterBreak="0">
    <w:nsid w:val="22F82DB1"/>
    <w:multiLevelType w:val="hybridMultilevel"/>
    <w:tmpl w:val="2432F0C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 w15:restartNumberingAfterBreak="0">
    <w:nsid w:val="24E52F40"/>
    <w:multiLevelType w:val="hybridMultilevel"/>
    <w:tmpl w:val="C47C804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 w15:restartNumberingAfterBreak="0">
    <w:nsid w:val="30DD5DC0"/>
    <w:multiLevelType w:val="hybridMultilevel"/>
    <w:tmpl w:val="627A461C"/>
    <w:lvl w:ilvl="0" w:tplc="38186F12">
      <w:start w:val="1"/>
      <w:numFmt w:val="bullet"/>
      <w:lvlText w:val="–"/>
      <w:lvlJc w:val="left"/>
      <w:pPr>
        <w:ind w:left="958" w:hanging="360"/>
      </w:pPr>
      <w:rPr>
        <w:rFonts w:ascii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4" w15:restartNumberingAfterBreak="0">
    <w:nsid w:val="3E950ED0"/>
    <w:multiLevelType w:val="hybridMultilevel"/>
    <w:tmpl w:val="04E898E4"/>
    <w:lvl w:ilvl="0" w:tplc="38186F12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E8F0D05"/>
    <w:multiLevelType w:val="hybridMultilevel"/>
    <w:tmpl w:val="4376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342108"/>
    <w:multiLevelType w:val="hybridMultilevel"/>
    <w:tmpl w:val="8236C690"/>
    <w:lvl w:ilvl="0" w:tplc="873439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E35723"/>
    <w:multiLevelType w:val="hybridMultilevel"/>
    <w:tmpl w:val="849E34DC"/>
    <w:lvl w:ilvl="0" w:tplc="ED7C37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53560"/>
    <w:multiLevelType w:val="hybridMultilevel"/>
    <w:tmpl w:val="4B08C15C"/>
    <w:lvl w:ilvl="0" w:tplc="38186F12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lvlText w:val="–"/>
        <w:legacy w:legacy="1" w:legacySpace="0" w:legacyIndent="200"/>
        <w:lvlJc w:val="left"/>
        <w:pPr>
          <w:ind w:left="200" w:hanging="200"/>
        </w:pPr>
        <w:rPr>
          <w:rFonts w:ascii="Times New Roman" w:hAnsi="Times New Roman" w:cs="Times New Roman" w:hint="default"/>
          <w:sz w:val="22"/>
        </w:rPr>
      </w:lvl>
    </w:lvlOverride>
  </w:num>
  <w:num w:numId="3">
    <w:abstractNumId w:val="29"/>
  </w:num>
  <w:num w:numId="4">
    <w:abstractNumId w:val="26"/>
  </w:num>
  <w:num w:numId="5">
    <w:abstractNumId w:val="30"/>
  </w:num>
  <w:num w:numId="6">
    <w:abstractNumId w:val="35"/>
  </w:num>
  <w:num w:numId="7">
    <w:abstractNumId w:val="37"/>
  </w:num>
  <w:num w:numId="8">
    <w:abstractNumId w:val="34"/>
  </w:num>
  <w:num w:numId="9">
    <w:abstractNumId w:val="38"/>
  </w:num>
  <w:num w:numId="10">
    <w:abstractNumId w:val="36"/>
  </w:num>
  <w:num w:numId="11">
    <w:abstractNumId w:val="33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28"/>
  </w:num>
  <w:num w:numId="24">
    <w:abstractNumId w:val="2"/>
  </w:num>
  <w:num w:numId="25">
    <w:abstractNumId w:val="3"/>
  </w:num>
  <w:num w:numId="26">
    <w:abstractNumId w:val="4"/>
  </w:num>
  <w:num w:numId="27">
    <w:abstractNumId w:val="32"/>
  </w:num>
  <w:num w:numId="28">
    <w:abstractNumId w:val="31"/>
  </w:num>
  <w:num w:numId="29">
    <w:abstractNumId w:val="2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3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22A5"/>
    <w:rsid w:val="000047D3"/>
    <w:rsid w:val="00004FB4"/>
    <w:rsid w:val="0001382E"/>
    <w:rsid w:val="00021ACA"/>
    <w:rsid w:val="0002417F"/>
    <w:rsid w:val="00024FCC"/>
    <w:rsid w:val="00025ECC"/>
    <w:rsid w:val="000261D3"/>
    <w:rsid w:val="000272A3"/>
    <w:rsid w:val="0003409F"/>
    <w:rsid w:val="00044353"/>
    <w:rsid w:val="00044546"/>
    <w:rsid w:val="00050D08"/>
    <w:rsid w:val="00053039"/>
    <w:rsid w:val="00053979"/>
    <w:rsid w:val="00054B1F"/>
    <w:rsid w:val="00054DE6"/>
    <w:rsid w:val="00066678"/>
    <w:rsid w:val="00073B1A"/>
    <w:rsid w:val="0007493A"/>
    <w:rsid w:val="00080283"/>
    <w:rsid w:val="00083E08"/>
    <w:rsid w:val="00084D54"/>
    <w:rsid w:val="0008520A"/>
    <w:rsid w:val="00091FE4"/>
    <w:rsid w:val="000951D5"/>
    <w:rsid w:val="000A0A26"/>
    <w:rsid w:val="000B066E"/>
    <w:rsid w:val="000B18E3"/>
    <w:rsid w:val="000B4353"/>
    <w:rsid w:val="000C1E5C"/>
    <w:rsid w:val="000C6AF5"/>
    <w:rsid w:val="000D5B2F"/>
    <w:rsid w:val="000E1733"/>
    <w:rsid w:val="000E1AE5"/>
    <w:rsid w:val="000E35B9"/>
    <w:rsid w:val="000E5F7E"/>
    <w:rsid w:val="000E61BA"/>
    <w:rsid w:val="000F208E"/>
    <w:rsid w:val="001015E2"/>
    <w:rsid w:val="00104C6E"/>
    <w:rsid w:val="0010745C"/>
    <w:rsid w:val="00112A2D"/>
    <w:rsid w:val="0011621D"/>
    <w:rsid w:val="00127A4D"/>
    <w:rsid w:val="00131563"/>
    <w:rsid w:val="0013545E"/>
    <w:rsid w:val="00141210"/>
    <w:rsid w:val="001415BD"/>
    <w:rsid w:val="0014216C"/>
    <w:rsid w:val="00145841"/>
    <w:rsid w:val="00145D13"/>
    <w:rsid w:val="00146E18"/>
    <w:rsid w:val="001554D8"/>
    <w:rsid w:val="00155C41"/>
    <w:rsid w:val="001618BC"/>
    <w:rsid w:val="001621CA"/>
    <w:rsid w:val="001707F8"/>
    <w:rsid w:val="001750BA"/>
    <w:rsid w:val="001755C6"/>
    <w:rsid w:val="00176BFE"/>
    <w:rsid w:val="00177B9E"/>
    <w:rsid w:val="001802FE"/>
    <w:rsid w:val="001838AB"/>
    <w:rsid w:val="001932B0"/>
    <w:rsid w:val="00195FFD"/>
    <w:rsid w:val="00197779"/>
    <w:rsid w:val="001A4959"/>
    <w:rsid w:val="001A4B57"/>
    <w:rsid w:val="001B0D5C"/>
    <w:rsid w:val="001B2808"/>
    <w:rsid w:val="001C2C7D"/>
    <w:rsid w:val="001C52A6"/>
    <w:rsid w:val="001D4B38"/>
    <w:rsid w:val="001E34B0"/>
    <w:rsid w:val="001E5D23"/>
    <w:rsid w:val="001F0AF8"/>
    <w:rsid w:val="001F23A9"/>
    <w:rsid w:val="001F60FE"/>
    <w:rsid w:val="0020527E"/>
    <w:rsid w:val="00211351"/>
    <w:rsid w:val="00213DBE"/>
    <w:rsid w:val="002151A8"/>
    <w:rsid w:val="002159C9"/>
    <w:rsid w:val="00221DA4"/>
    <w:rsid w:val="00243E4C"/>
    <w:rsid w:val="00244DB4"/>
    <w:rsid w:val="00245599"/>
    <w:rsid w:val="00245BF4"/>
    <w:rsid w:val="00250E69"/>
    <w:rsid w:val="00251876"/>
    <w:rsid w:val="002527F5"/>
    <w:rsid w:val="00257671"/>
    <w:rsid w:val="002576F5"/>
    <w:rsid w:val="00285B2B"/>
    <w:rsid w:val="00291A95"/>
    <w:rsid w:val="002A6B6D"/>
    <w:rsid w:val="002A7D28"/>
    <w:rsid w:val="002B1B0B"/>
    <w:rsid w:val="002B7625"/>
    <w:rsid w:val="002B783C"/>
    <w:rsid w:val="002B7F2A"/>
    <w:rsid w:val="002C2FAD"/>
    <w:rsid w:val="002C449F"/>
    <w:rsid w:val="002C78C3"/>
    <w:rsid w:val="002D035A"/>
    <w:rsid w:val="002D066B"/>
    <w:rsid w:val="002D33EF"/>
    <w:rsid w:val="002D39BF"/>
    <w:rsid w:val="002D5C1D"/>
    <w:rsid w:val="002D6CA0"/>
    <w:rsid w:val="002D7E2A"/>
    <w:rsid w:val="002E5C72"/>
    <w:rsid w:val="002F025E"/>
    <w:rsid w:val="002F415B"/>
    <w:rsid w:val="002F6826"/>
    <w:rsid w:val="002F7CA7"/>
    <w:rsid w:val="00301DC5"/>
    <w:rsid w:val="0030317A"/>
    <w:rsid w:val="00303CDB"/>
    <w:rsid w:val="0030522C"/>
    <w:rsid w:val="00314A16"/>
    <w:rsid w:val="00323474"/>
    <w:rsid w:val="00332947"/>
    <w:rsid w:val="00334FCC"/>
    <w:rsid w:val="003355DE"/>
    <w:rsid w:val="003415D1"/>
    <w:rsid w:val="003419A6"/>
    <w:rsid w:val="003420A6"/>
    <w:rsid w:val="0034697D"/>
    <w:rsid w:val="00353550"/>
    <w:rsid w:val="0035474B"/>
    <w:rsid w:val="00357033"/>
    <w:rsid w:val="00357DAE"/>
    <w:rsid w:val="00361545"/>
    <w:rsid w:val="00362C93"/>
    <w:rsid w:val="00366664"/>
    <w:rsid w:val="00366F59"/>
    <w:rsid w:val="00371CE8"/>
    <w:rsid w:val="00373C6E"/>
    <w:rsid w:val="00375AD2"/>
    <w:rsid w:val="0037694D"/>
    <w:rsid w:val="00385D74"/>
    <w:rsid w:val="003865A6"/>
    <w:rsid w:val="00390268"/>
    <w:rsid w:val="00390694"/>
    <w:rsid w:val="00393CFC"/>
    <w:rsid w:val="003943EA"/>
    <w:rsid w:val="003956C6"/>
    <w:rsid w:val="003A08A2"/>
    <w:rsid w:val="003A756B"/>
    <w:rsid w:val="003B1D84"/>
    <w:rsid w:val="003B6664"/>
    <w:rsid w:val="003C0E4B"/>
    <w:rsid w:val="003C278B"/>
    <w:rsid w:val="003C4444"/>
    <w:rsid w:val="003C5144"/>
    <w:rsid w:val="003D4CC4"/>
    <w:rsid w:val="003D6E64"/>
    <w:rsid w:val="003E19B7"/>
    <w:rsid w:val="003E43AE"/>
    <w:rsid w:val="003E49C7"/>
    <w:rsid w:val="00400507"/>
    <w:rsid w:val="004064F9"/>
    <w:rsid w:val="0041165E"/>
    <w:rsid w:val="004141BD"/>
    <w:rsid w:val="00414BC5"/>
    <w:rsid w:val="0042006E"/>
    <w:rsid w:val="00421FED"/>
    <w:rsid w:val="00423B87"/>
    <w:rsid w:val="00431FFC"/>
    <w:rsid w:val="00433168"/>
    <w:rsid w:val="004426CF"/>
    <w:rsid w:val="00447190"/>
    <w:rsid w:val="004503A4"/>
    <w:rsid w:val="00460632"/>
    <w:rsid w:val="004614CC"/>
    <w:rsid w:val="00463B50"/>
    <w:rsid w:val="00467CE3"/>
    <w:rsid w:val="00474F18"/>
    <w:rsid w:val="00475049"/>
    <w:rsid w:val="00476FF3"/>
    <w:rsid w:val="00481DCE"/>
    <w:rsid w:val="00490FA4"/>
    <w:rsid w:val="004978FA"/>
    <w:rsid w:val="004A29B1"/>
    <w:rsid w:val="004A661B"/>
    <w:rsid w:val="004B1BB5"/>
    <w:rsid w:val="004B7A00"/>
    <w:rsid w:val="004B7E2D"/>
    <w:rsid w:val="004C061D"/>
    <w:rsid w:val="004C29BD"/>
    <w:rsid w:val="004C6FE4"/>
    <w:rsid w:val="004D3042"/>
    <w:rsid w:val="004D4730"/>
    <w:rsid w:val="004D4B72"/>
    <w:rsid w:val="004D61BC"/>
    <w:rsid w:val="004D73BE"/>
    <w:rsid w:val="004E4C2E"/>
    <w:rsid w:val="004F1B83"/>
    <w:rsid w:val="004F5B05"/>
    <w:rsid w:val="00507A0A"/>
    <w:rsid w:val="00511287"/>
    <w:rsid w:val="0051134E"/>
    <w:rsid w:val="005130C0"/>
    <w:rsid w:val="0051376D"/>
    <w:rsid w:val="00526312"/>
    <w:rsid w:val="0052759B"/>
    <w:rsid w:val="00531D4E"/>
    <w:rsid w:val="00532B79"/>
    <w:rsid w:val="00543500"/>
    <w:rsid w:val="00544226"/>
    <w:rsid w:val="0054457C"/>
    <w:rsid w:val="00547398"/>
    <w:rsid w:val="0054784B"/>
    <w:rsid w:val="005524C1"/>
    <w:rsid w:val="00556146"/>
    <w:rsid w:val="00556357"/>
    <w:rsid w:val="00556865"/>
    <w:rsid w:val="00560FDF"/>
    <w:rsid w:val="005740A0"/>
    <w:rsid w:val="00592408"/>
    <w:rsid w:val="00596F46"/>
    <w:rsid w:val="005972DB"/>
    <w:rsid w:val="005A2F3A"/>
    <w:rsid w:val="005C3172"/>
    <w:rsid w:val="005C62FB"/>
    <w:rsid w:val="005C6FD3"/>
    <w:rsid w:val="005D0205"/>
    <w:rsid w:val="005D3826"/>
    <w:rsid w:val="005D382D"/>
    <w:rsid w:val="005E09F4"/>
    <w:rsid w:val="005F2002"/>
    <w:rsid w:val="005F5BE4"/>
    <w:rsid w:val="00614D60"/>
    <w:rsid w:val="00625A8F"/>
    <w:rsid w:val="00626E10"/>
    <w:rsid w:val="00630473"/>
    <w:rsid w:val="00641BC4"/>
    <w:rsid w:val="00644A54"/>
    <w:rsid w:val="0064780D"/>
    <w:rsid w:val="00651682"/>
    <w:rsid w:val="00667158"/>
    <w:rsid w:val="00680714"/>
    <w:rsid w:val="00682EE5"/>
    <w:rsid w:val="00686F07"/>
    <w:rsid w:val="00691552"/>
    <w:rsid w:val="00695A04"/>
    <w:rsid w:val="006A23A7"/>
    <w:rsid w:val="006A6D5E"/>
    <w:rsid w:val="006B00EE"/>
    <w:rsid w:val="006B1C7B"/>
    <w:rsid w:val="006B2EB5"/>
    <w:rsid w:val="006B7C2C"/>
    <w:rsid w:val="006C0A32"/>
    <w:rsid w:val="006C150B"/>
    <w:rsid w:val="006C19F4"/>
    <w:rsid w:val="006C1BB4"/>
    <w:rsid w:val="006C4D4F"/>
    <w:rsid w:val="006C65B6"/>
    <w:rsid w:val="006D0536"/>
    <w:rsid w:val="006D5FB7"/>
    <w:rsid w:val="006E4A87"/>
    <w:rsid w:val="006E57DC"/>
    <w:rsid w:val="006E676D"/>
    <w:rsid w:val="006F2D02"/>
    <w:rsid w:val="006F4171"/>
    <w:rsid w:val="006F5DBE"/>
    <w:rsid w:val="00726F18"/>
    <w:rsid w:val="007308F7"/>
    <w:rsid w:val="00734CA7"/>
    <w:rsid w:val="00743744"/>
    <w:rsid w:val="007651A8"/>
    <w:rsid w:val="00767C1E"/>
    <w:rsid w:val="00770FD1"/>
    <w:rsid w:val="007737FC"/>
    <w:rsid w:val="00777944"/>
    <w:rsid w:val="007779C0"/>
    <w:rsid w:val="007835D8"/>
    <w:rsid w:val="00783F0E"/>
    <w:rsid w:val="00791606"/>
    <w:rsid w:val="00793C5E"/>
    <w:rsid w:val="007946E1"/>
    <w:rsid w:val="007A036C"/>
    <w:rsid w:val="007A03D7"/>
    <w:rsid w:val="007B7CB1"/>
    <w:rsid w:val="007C25AE"/>
    <w:rsid w:val="007C36F0"/>
    <w:rsid w:val="007D43B4"/>
    <w:rsid w:val="007E1682"/>
    <w:rsid w:val="007E4ADE"/>
    <w:rsid w:val="007E4D3C"/>
    <w:rsid w:val="007F0ADF"/>
    <w:rsid w:val="007F0D79"/>
    <w:rsid w:val="007F22A5"/>
    <w:rsid w:val="00803406"/>
    <w:rsid w:val="008123D1"/>
    <w:rsid w:val="0082220F"/>
    <w:rsid w:val="008245A3"/>
    <w:rsid w:val="008256B5"/>
    <w:rsid w:val="00825A56"/>
    <w:rsid w:val="00832166"/>
    <w:rsid w:val="00834B65"/>
    <w:rsid w:val="00837A76"/>
    <w:rsid w:val="0084246F"/>
    <w:rsid w:val="008435BD"/>
    <w:rsid w:val="008511DC"/>
    <w:rsid w:val="008562EC"/>
    <w:rsid w:val="00861162"/>
    <w:rsid w:val="00876BE7"/>
    <w:rsid w:val="008872E5"/>
    <w:rsid w:val="00891048"/>
    <w:rsid w:val="00893051"/>
    <w:rsid w:val="00893719"/>
    <w:rsid w:val="00897648"/>
    <w:rsid w:val="008B3661"/>
    <w:rsid w:val="008B4DC1"/>
    <w:rsid w:val="008B4FCC"/>
    <w:rsid w:val="008B52B5"/>
    <w:rsid w:val="008C386C"/>
    <w:rsid w:val="008D4A64"/>
    <w:rsid w:val="008D743F"/>
    <w:rsid w:val="008F196C"/>
    <w:rsid w:val="008F42FD"/>
    <w:rsid w:val="008F76BC"/>
    <w:rsid w:val="009068B2"/>
    <w:rsid w:val="00915D6A"/>
    <w:rsid w:val="00916DD7"/>
    <w:rsid w:val="0092635C"/>
    <w:rsid w:val="0093753D"/>
    <w:rsid w:val="0094646E"/>
    <w:rsid w:val="00947ACE"/>
    <w:rsid w:val="0095533B"/>
    <w:rsid w:val="0096258A"/>
    <w:rsid w:val="0096626D"/>
    <w:rsid w:val="00967083"/>
    <w:rsid w:val="009725E8"/>
    <w:rsid w:val="0097374A"/>
    <w:rsid w:val="00973F93"/>
    <w:rsid w:val="00976CA5"/>
    <w:rsid w:val="0098222A"/>
    <w:rsid w:val="00996378"/>
    <w:rsid w:val="009A0C67"/>
    <w:rsid w:val="009A2558"/>
    <w:rsid w:val="009A39F0"/>
    <w:rsid w:val="009A6BBE"/>
    <w:rsid w:val="009B79BC"/>
    <w:rsid w:val="009C21EB"/>
    <w:rsid w:val="009D21DF"/>
    <w:rsid w:val="009E5F9F"/>
    <w:rsid w:val="009F1F22"/>
    <w:rsid w:val="009F409E"/>
    <w:rsid w:val="00A01571"/>
    <w:rsid w:val="00A015B6"/>
    <w:rsid w:val="00A03140"/>
    <w:rsid w:val="00A064FF"/>
    <w:rsid w:val="00A07954"/>
    <w:rsid w:val="00A1243D"/>
    <w:rsid w:val="00A12A2F"/>
    <w:rsid w:val="00A1745C"/>
    <w:rsid w:val="00A320F9"/>
    <w:rsid w:val="00A3230A"/>
    <w:rsid w:val="00A52E09"/>
    <w:rsid w:val="00A607F2"/>
    <w:rsid w:val="00A62CC9"/>
    <w:rsid w:val="00A62FE6"/>
    <w:rsid w:val="00A65ED2"/>
    <w:rsid w:val="00A70CFC"/>
    <w:rsid w:val="00A74CE1"/>
    <w:rsid w:val="00A7712F"/>
    <w:rsid w:val="00A77F07"/>
    <w:rsid w:val="00A8466C"/>
    <w:rsid w:val="00A905E4"/>
    <w:rsid w:val="00A93C56"/>
    <w:rsid w:val="00AA3815"/>
    <w:rsid w:val="00AB31AB"/>
    <w:rsid w:val="00AB3CC5"/>
    <w:rsid w:val="00AB431F"/>
    <w:rsid w:val="00AC4BEF"/>
    <w:rsid w:val="00AC50D2"/>
    <w:rsid w:val="00AC6311"/>
    <w:rsid w:val="00AD53E0"/>
    <w:rsid w:val="00AE11D9"/>
    <w:rsid w:val="00AE16EC"/>
    <w:rsid w:val="00AE5807"/>
    <w:rsid w:val="00AF1248"/>
    <w:rsid w:val="00AF34D1"/>
    <w:rsid w:val="00AF7F32"/>
    <w:rsid w:val="00B05993"/>
    <w:rsid w:val="00B07345"/>
    <w:rsid w:val="00B231ED"/>
    <w:rsid w:val="00B23D5D"/>
    <w:rsid w:val="00B31A95"/>
    <w:rsid w:val="00B3289E"/>
    <w:rsid w:val="00B34C86"/>
    <w:rsid w:val="00B356BC"/>
    <w:rsid w:val="00B36F98"/>
    <w:rsid w:val="00B44B27"/>
    <w:rsid w:val="00B46E15"/>
    <w:rsid w:val="00B50FA0"/>
    <w:rsid w:val="00B54B6B"/>
    <w:rsid w:val="00B54C16"/>
    <w:rsid w:val="00B576C0"/>
    <w:rsid w:val="00B65C90"/>
    <w:rsid w:val="00B70900"/>
    <w:rsid w:val="00B83A1E"/>
    <w:rsid w:val="00B908B5"/>
    <w:rsid w:val="00B95212"/>
    <w:rsid w:val="00BB39CA"/>
    <w:rsid w:val="00BB7EAC"/>
    <w:rsid w:val="00BC28F7"/>
    <w:rsid w:val="00BC658D"/>
    <w:rsid w:val="00BC6713"/>
    <w:rsid w:val="00BC78E8"/>
    <w:rsid w:val="00BD2CC5"/>
    <w:rsid w:val="00BE27F3"/>
    <w:rsid w:val="00BE30B3"/>
    <w:rsid w:val="00BE7053"/>
    <w:rsid w:val="00BF0624"/>
    <w:rsid w:val="00BF6FB2"/>
    <w:rsid w:val="00BF7DD9"/>
    <w:rsid w:val="00C034CE"/>
    <w:rsid w:val="00C11627"/>
    <w:rsid w:val="00C131A2"/>
    <w:rsid w:val="00C27225"/>
    <w:rsid w:val="00C3262D"/>
    <w:rsid w:val="00C37217"/>
    <w:rsid w:val="00C401BE"/>
    <w:rsid w:val="00C50BC2"/>
    <w:rsid w:val="00C57847"/>
    <w:rsid w:val="00C6421B"/>
    <w:rsid w:val="00C702AF"/>
    <w:rsid w:val="00C7350A"/>
    <w:rsid w:val="00C83A0E"/>
    <w:rsid w:val="00C9140C"/>
    <w:rsid w:val="00C96A63"/>
    <w:rsid w:val="00C96C5C"/>
    <w:rsid w:val="00CA4EC5"/>
    <w:rsid w:val="00CC0041"/>
    <w:rsid w:val="00CC2BE8"/>
    <w:rsid w:val="00CC4C4F"/>
    <w:rsid w:val="00CC5697"/>
    <w:rsid w:val="00CD0D22"/>
    <w:rsid w:val="00CE0B2E"/>
    <w:rsid w:val="00CF19B9"/>
    <w:rsid w:val="00D02A74"/>
    <w:rsid w:val="00D03EEE"/>
    <w:rsid w:val="00D15C01"/>
    <w:rsid w:val="00D15CC8"/>
    <w:rsid w:val="00D230A5"/>
    <w:rsid w:val="00D323CE"/>
    <w:rsid w:val="00D33FFF"/>
    <w:rsid w:val="00D40761"/>
    <w:rsid w:val="00D4191C"/>
    <w:rsid w:val="00D41BCF"/>
    <w:rsid w:val="00D572D8"/>
    <w:rsid w:val="00D60E32"/>
    <w:rsid w:val="00D612EA"/>
    <w:rsid w:val="00D62B75"/>
    <w:rsid w:val="00D63F19"/>
    <w:rsid w:val="00D6572C"/>
    <w:rsid w:val="00D6581B"/>
    <w:rsid w:val="00D71340"/>
    <w:rsid w:val="00D74B97"/>
    <w:rsid w:val="00D77911"/>
    <w:rsid w:val="00D838DD"/>
    <w:rsid w:val="00D83A83"/>
    <w:rsid w:val="00D869D4"/>
    <w:rsid w:val="00D95A73"/>
    <w:rsid w:val="00D9763B"/>
    <w:rsid w:val="00DA001B"/>
    <w:rsid w:val="00DA0313"/>
    <w:rsid w:val="00DA5CA9"/>
    <w:rsid w:val="00DB0F81"/>
    <w:rsid w:val="00DB1EF1"/>
    <w:rsid w:val="00DB21C7"/>
    <w:rsid w:val="00DB2AB4"/>
    <w:rsid w:val="00DB4E4F"/>
    <w:rsid w:val="00DD0F10"/>
    <w:rsid w:val="00DD1C0D"/>
    <w:rsid w:val="00DD1C8E"/>
    <w:rsid w:val="00DF26C5"/>
    <w:rsid w:val="00DF7BC6"/>
    <w:rsid w:val="00E00538"/>
    <w:rsid w:val="00E01F41"/>
    <w:rsid w:val="00E0421F"/>
    <w:rsid w:val="00E1084D"/>
    <w:rsid w:val="00E10FA2"/>
    <w:rsid w:val="00E135B2"/>
    <w:rsid w:val="00E17112"/>
    <w:rsid w:val="00E33DE2"/>
    <w:rsid w:val="00E40C5F"/>
    <w:rsid w:val="00E41620"/>
    <w:rsid w:val="00E45DBB"/>
    <w:rsid w:val="00E77D4A"/>
    <w:rsid w:val="00E804A0"/>
    <w:rsid w:val="00E84C6E"/>
    <w:rsid w:val="00E945C7"/>
    <w:rsid w:val="00EA056A"/>
    <w:rsid w:val="00EA31EC"/>
    <w:rsid w:val="00EA4384"/>
    <w:rsid w:val="00EB0897"/>
    <w:rsid w:val="00EB6224"/>
    <w:rsid w:val="00ED2B68"/>
    <w:rsid w:val="00ED3CBC"/>
    <w:rsid w:val="00ED470B"/>
    <w:rsid w:val="00ED6985"/>
    <w:rsid w:val="00EE6C48"/>
    <w:rsid w:val="00EF0E75"/>
    <w:rsid w:val="00EF1473"/>
    <w:rsid w:val="00EF38D6"/>
    <w:rsid w:val="00EF56EA"/>
    <w:rsid w:val="00F02727"/>
    <w:rsid w:val="00F03370"/>
    <w:rsid w:val="00F0541B"/>
    <w:rsid w:val="00F1334A"/>
    <w:rsid w:val="00F1560A"/>
    <w:rsid w:val="00F16F70"/>
    <w:rsid w:val="00F21F56"/>
    <w:rsid w:val="00F2545B"/>
    <w:rsid w:val="00F31803"/>
    <w:rsid w:val="00F32BF8"/>
    <w:rsid w:val="00F36398"/>
    <w:rsid w:val="00F47083"/>
    <w:rsid w:val="00F5012C"/>
    <w:rsid w:val="00F52563"/>
    <w:rsid w:val="00F573AF"/>
    <w:rsid w:val="00F60FF8"/>
    <w:rsid w:val="00F642BE"/>
    <w:rsid w:val="00F66DC8"/>
    <w:rsid w:val="00F75B6D"/>
    <w:rsid w:val="00F80734"/>
    <w:rsid w:val="00F8315F"/>
    <w:rsid w:val="00F843B5"/>
    <w:rsid w:val="00F93BDE"/>
    <w:rsid w:val="00FA094A"/>
    <w:rsid w:val="00FA720C"/>
    <w:rsid w:val="00FB784C"/>
    <w:rsid w:val="00FC002A"/>
    <w:rsid w:val="00FC7D41"/>
    <w:rsid w:val="00FD0187"/>
    <w:rsid w:val="00FD7960"/>
    <w:rsid w:val="00FE31BD"/>
    <w:rsid w:val="00FE6315"/>
    <w:rsid w:val="00FF1558"/>
    <w:rsid w:val="00FF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5E427"/>
  <w15:docId w15:val="{82388745-FA43-42C0-86AC-F18B7EFD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toa heading" w:semiHidden="1" w:uiPriority="99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061D"/>
    <w:pPr>
      <w:suppressAutoHyphens/>
      <w:spacing w:after="120"/>
      <w:jc w:val="both"/>
    </w:pPr>
    <w:rPr>
      <w:lang w:val="en-GB" w:eastAsia="ar-SA"/>
    </w:rPr>
  </w:style>
  <w:style w:type="paragraph" w:styleId="Heading1">
    <w:name w:val="heading 1"/>
    <w:basedOn w:val="Normal"/>
    <w:next w:val="Normal"/>
    <w:link w:val="Heading1Char"/>
    <w:qFormat/>
    <w:rsid w:val="00644A54"/>
    <w:pPr>
      <w:keepNext/>
      <w:keepLines/>
      <w:numPr>
        <w:numId w:val="22"/>
      </w:numPr>
      <w:spacing w:before="240" w:after="260" w:line="300" w:lineRule="exact"/>
      <w:outlineLvl w:val="0"/>
    </w:pPr>
    <w:rPr>
      <w:b/>
      <w:bCs/>
      <w:kern w:val="1"/>
      <w:sz w:val="30"/>
      <w:szCs w:val="32"/>
    </w:rPr>
  </w:style>
  <w:style w:type="paragraph" w:styleId="Heading2">
    <w:name w:val="heading 2"/>
    <w:basedOn w:val="Normal"/>
    <w:next w:val="Normal"/>
    <w:qFormat/>
    <w:rsid w:val="0003409F"/>
    <w:pPr>
      <w:keepNext/>
      <w:keepLines/>
      <w:numPr>
        <w:ilvl w:val="1"/>
        <w:numId w:val="22"/>
      </w:numPr>
      <w:spacing w:before="260" w:after="26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rsid w:val="00F02727"/>
    <w:pPr>
      <w:keepNext/>
      <w:keepLines/>
      <w:numPr>
        <w:ilvl w:val="2"/>
        <w:numId w:val="22"/>
      </w:numPr>
      <w:spacing w:before="240"/>
      <w:outlineLvl w:val="2"/>
    </w:pPr>
    <w:rPr>
      <w:b/>
      <w:bCs/>
      <w:kern w:val="1"/>
    </w:rPr>
  </w:style>
  <w:style w:type="paragraph" w:styleId="Heading4">
    <w:name w:val="heading 4"/>
    <w:basedOn w:val="Normal"/>
    <w:next w:val="Normal"/>
    <w:qFormat/>
    <w:rsid w:val="00F02727"/>
    <w:pPr>
      <w:keepNext/>
      <w:keepLines/>
      <w:numPr>
        <w:ilvl w:val="3"/>
        <w:numId w:val="22"/>
      </w:numPr>
      <w:spacing w:before="260" w:after="260"/>
      <w:outlineLvl w:val="3"/>
    </w:pPr>
    <w:rPr>
      <w:b/>
      <w:bCs/>
      <w:kern w:val="1"/>
    </w:rPr>
  </w:style>
  <w:style w:type="paragraph" w:styleId="Heading5">
    <w:name w:val="heading 5"/>
    <w:basedOn w:val="Heading4"/>
    <w:next w:val="Normal"/>
    <w:qFormat/>
    <w:rsid w:val="00F02727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qFormat/>
    <w:rsid w:val="00F02727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qFormat/>
    <w:rsid w:val="00F02727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qFormat/>
    <w:rsid w:val="00F02727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qFormat/>
    <w:rsid w:val="00F02727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EA31EC"/>
    <w:rPr>
      <w:b/>
      <w:bCs/>
    </w:rPr>
  </w:style>
  <w:style w:type="character" w:customStyle="1" w:styleId="FootnoteCharacters">
    <w:name w:val="Footnote Characters"/>
    <w:rsid w:val="003D6E64"/>
    <w:rPr>
      <w:rFonts w:ascii="Times New Roman" w:hAnsi="Times New Roman"/>
      <w:sz w:val="18"/>
      <w:szCs w:val="18"/>
      <w:vertAlign w:val="superscript"/>
    </w:rPr>
  </w:style>
  <w:style w:type="character" w:styleId="PageNumber">
    <w:name w:val="page number"/>
    <w:basedOn w:val="DefaultParagraphFont"/>
    <w:rsid w:val="003D6E64"/>
  </w:style>
  <w:style w:type="character" w:styleId="Hyperlink">
    <w:name w:val="Hyperlink"/>
    <w:uiPriority w:val="99"/>
    <w:rsid w:val="003D6E64"/>
    <w:rPr>
      <w:color w:val="0000FF"/>
      <w:u w:val="single"/>
    </w:rPr>
  </w:style>
  <w:style w:type="paragraph" w:styleId="Header">
    <w:name w:val="header"/>
    <w:basedOn w:val="Normal"/>
    <w:rsid w:val="00F0272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7374A"/>
    <w:pPr>
      <w:suppressAutoHyphens/>
      <w:spacing w:before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rsid w:val="00A01571"/>
    <w:pPr>
      <w:spacing w:line="100" w:lineRule="atLeast"/>
      <w:jc w:val="left"/>
    </w:pPr>
    <w:rPr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Footer">
    <w:name w:val="footer"/>
    <w:basedOn w:val="Normal"/>
    <w:pPr>
      <w:jc w:val="center"/>
    </w:pPr>
  </w:style>
  <w:style w:type="paragraph" w:customStyle="1" w:styleId="TableText">
    <w:name w:val="Table Text"/>
    <w:basedOn w:val="Normal"/>
    <w:pPr>
      <w:spacing w:before="60" w:after="60"/>
      <w:jc w:val="left"/>
    </w:pPr>
    <w:rPr>
      <w:rFonts w:cs="Palatino"/>
      <w:spacing w:val="-5"/>
      <w:lang w:val="en-US"/>
    </w:rPr>
  </w:style>
  <w:style w:type="paragraph" w:styleId="FootnoteText">
    <w:name w:val="footnote text"/>
    <w:basedOn w:val="Normal"/>
    <w:semiHidden/>
    <w:rsid w:val="00A01571"/>
    <w:pPr>
      <w:spacing w:line="220" w:lineRule="exact"/>
      <w:ind w:left="240" w:hanging="240"/>
    </w:pPr>
    <w:rPr>
      <w:sz w:val="18"/>
      <w:szCs w:val="18"/>
    </w:rPr>
  </w:style>
  <w:style w:type="paragraph" w:styleId="EndnoteText">
    <w:name w:val="endnote text"/>
    <w:basedOn w:val="Normal"/>
    <w:semiHidden/>
    <w:rsid w:val="00A01571"/>
    <w:pPr>
      <w:spacing w:line="220" w:lineRule="exact"/>
      <w:ind w:left="240" w:hanging="240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pPr>
      <w:spacing w:before="120"/>
      <w:jc w:val="left"/>
    </w:pPr>
    <w:rPr>
      <w:bCs/>
      <w:sz w:val="26"/>
      <w:szCs w:val="24"/>
    </w:rPr>
  </w:style>
  <w:style w:type="paragraph" w:styleId="TOC2">
    <w:name w:val="toc 2"/>
    <w:basedOn w:val="Normal"/>
    <w:next w:val="Normal"/>
    <w:uiPriority w:val="39"/>
    <w:pPr>
      <w:ind w:left="220"/>
      <w:jc w:val="left"/>
    </w:pPr>
    <w:rPr>
      <w:sz w:val="24"/>
      <w:szCs w:val="24"/>
    </w:rPr>
  </w:style>
  <w:style w:type="paragraph" w:styleId="TOC3">
    <w:name w:val="toc 3"/>
    <w:basedOn w:val="Normal"/>
    <w:next w:val="Normal"/>
    <w:uiPriority w:val="39"/>
    <w:pPr>
      <w:ind w:left="440"/>
      <w:jc w:val="left"/>
    </w:pPr>
    <w:rPr>
      <w:szCs w:val="24"/>
    </w:rPr>
  </w:style>
  <w:style w:type="paragraph" w:styleId="TOC4">
    <w:name w:val="toc 4"/>
    <w:basedOn w:val="Normal"/>
    <w:next w:val="Normal"/>
    <w:uiPriority w:val="39"/>
    <w:pPr>
      <w:ind w:left="660"/>
      <w:jc w:val="left"/>
    </w:pPr>
    <w:rPr>
      <w:sz w:val="18"/>
      <w:szCs w:val="21"/>
    </w:rPr>
  </w:style>
  <w:style w:type="paragraph" w:styleId="TOC5">
    <w:name w:val="toc 5"/>
    <w:basedOn w:val="Normal"/>
    <w:next w:val="Normal"/>
    <w:semiHidden/>
    <w:pPr>
      <w:ind w:left="880"/>
      <w:jc w:val="left"/>
    </w:pPr>
    <w:rPr>
      <w:sz w:val="18"/>
      <w:szCs w:val="21"/>
    </w:rPr>
  </w:style>
  <w:style w:type="paragraph" w:styleId="TOC6">
    <w:name w:val="toc 6"/>
    <w:basedOn w:val="Normal"/>
    <w:next w:val="Normal"/>
    <w:semiHidden/>
    <w:pPr>
      <w:ind w:left="1100"/>
      <w:jc w:val="left"/>
    </w:pPr>
    <w:rPr>
      <w:sz w:val="18"/>
      <w:szCs w:val="21"/>
    </w:rPr>
  </w:style>
  <w:style w:type="paragraph" w:styleId="TOC7">
    <w:name w:val="toc 7"/>
    <w:basedOn w:val="Normal"/>
    <w:next w:val="Normal"/>
    <w:semiHidden/>
    <w:pPr>
      <w:ind w:left="1320"/>
      <w:jc w:val="left"/>
    </w:pPr>
    <w:rPr>
      <w:sz w:val="18"/>
      <w:szCs w:val="21"/>
    </w:rPr>
  </w:style>
  <w:style w:type="paragraph" w:styleId="TOC8">
    <w:name w:val="toc 8"/>
    <w:basedOn w:val="Normal"/>
    <w:next w:val="Normal"/>
    <w:semiHidden/>
    <w:pPr>
      <w:ind w:left="1540"/>
      <w:jc w:val="left"/>
    </w:pPr>
    <w:rPr>
      <w:sz w:val="18"/>
      <w:szCs w:val="21"/>
    </w:rPr>
  </w:style>
  <w:style w:type="paragraph" w:styleId="TOC9">
    <w:name w:val="toc 9"/>
    <w:basedOn w:val="Normal"/>
    <w:next w:val="Normal"/>
    <w:semiHidden/>
    <w:pPr>
      <w:ind w:left="1760"/>
      <w:jc w:val="left"/>
    </w:pPr>
    <w:rPr>
      <w:sz w:val="18"/>
      <w:szCs w:val="21"/>
    </w:rPr>
  </w:style>
  <w:style w:type="paragraph" w:styleId="Title">
    <w:name w:val="Title"/>
    <w:basedOn w:val="Normal"/>
    <w:next w:val="Normal"/>
    <w:qFormat/>
    <w:rsid w:val="00770FD1"/>
    <w:pPr>
      <w:pBdr>
        <w:top w:val="single" w:sz="4" w:space="1" w:color="000000"/>
      </w:pBdr>
      <w:jc w:val="center"/>
    </w:pPr>
    <w:rPr>
      <w:rFonts w:cs="Palatino Linotype"/>
      <w:b/>
      <w:bCs/>
      <w:sz w:val="44"/>
      <w:szCs w:val="44"/>
    </w:rPr>
  </w:style>
  <w:style w:type="paragraph" w:customStyle="1" w:styleId="Abstract">
    <w:name w:val="Abstract"/>
    <w:basedOn w:val="Normal"/>
    <w:rsid w:val="00A01571"/>
    <w:pPr>
      <w:spacing w:after="260" w:line="220" w:lineRule="exact"/>
      <w:ind w:left="1100" w:hanging="1100"/>
    </w:pPr>
    <w:rPr>
      <w:sz w:val="18"/>
      <w:szCs w:val="18"/>
    </w:rPr>
  </w:style>
  <w:style w:type="paragraph" w:customStyle="1" w:styleId="Figure">
    <w:name w:val="Figure"/>
    <w:basedOn w:val="Normal"/>
    <w:next w:val="Normal"/>
    <w:rsid w:val="00400507"/>
    <w:pPr>
      <w:keepNext/>
      <w:spacing w:before="120" w:after="0"/>
      <w:jc w:val="center"/>
    </w:pPr>
  </w:style>
  <w:style w:type="paragraph" w:customStyle="1" w:styleId="Equation">
    <w:name w:val="Equation"/>
    <w:basedOn w:val="Normal"/>
    <w:pPr>
      <w:tabs>
        <w:tab w:val="right" w:pos="6700"/>
      </w:tabs>
      <w:spacing w:before="120" w:line="100" w:lineRule="atLeast"/>
      <w:ind w:left="357"/>
    </w:pPr>
  </w:style>
  <w:style w:type="paragraph" w:customStyle="1" w:styleId="Appendix">
    <w:name w:val="Appendix"/>
    <w:basedOn w:val="Normal"/>
    <w:rsid w:val="00A01571"/>
    <w:pPr>
      <w:spacing w:line="220" w:lineRule="exact"/>
      <w:ind w:firstLine="240"/>
    </w:pPr>
    <w:rPr>
      <w:sz w:val="18"/>
      <w:szCs w:val="18"/>
    </w:rPr>
  </w:style>
  <w:style w:type="paragraph" w:customStyle="1" w:styleId="Notes">
    <w:name w:val="Notes"/>
    <w:basedOn w:val="Normal"/>
    <w:rsid w:val="00A01571"/>
    <w:pPr>
      <w:spacing w:line="220" w:lineRule="exact"/>
      <w:ind w:left="240" w:hanging="240"/>
    </w:pPr>
    <w:rPr>
      <w:sz w:val="18"/>
      <w:szCs w:val="18"/>
    </w:rPr>
  </w:style>
  <w:style w:type="paragraph" w:customStyle="1" w:styleId="reflist">
    <w:name w:val="reflist"/>
    <w:basedOn w:val="LISTnum"/>
    <w:rsid w:val="002F415B"/>
    <w:pPr>
      <w:numPr>
        <w:numId w:val="3"/>
      </w:numPr>
      <w:ind w:left="301" w:hanging="301"/>
      <w:jc w:val="both"/>
    </w:pPr>
  </w:style>
  <w:style w:type="paragraph" w:customStyle="1" w:styleId="LISTnum">
    <w:name w:val="LISTnum"/>
    <w:basedOn w:val="Normal"/>
    <w:rsid w:val="005D0205"/>
    <w:pPr>
      <w:suppressAutoHyphens w:val="0"/>
      <w:spacing w:before="120"/>
      <w:ind w:left="301" w:hanging="301"/>
      <w:jc w:val="left"/>
    </w:pPr>
    <w:rPr>
      <w:lang w:eastAsia="en-US"/>
    </w:rPr>
  </w:style>
  <w:style w:type="paragraph" w:styleId="DocumentMap">
    <w:name w:val="Document Map"/>
    <w:basedOn w:val="Normal"/>
    <w:pPr>
      <w:shd w:val="clear" w:color="auto" w:fill="000080"/>
      <w:spacing w:line="240" w:lineRule="atLeast"/>
      <w:ind w:firstLine="301"/>
    </w:pPr>
    <w:rPr>
      <w:rFonts w:ascii="Tahoma" w:hAnsi="Tahoma" w:cs="Tahoma"/>
    </w:rPr>
  </w:style>
  <w:style w:type="paragraph" w:customStyle="1" w:styleId="superscript">
    <w:name w:val="superscript"/>
    <w:basedOn w:val="Normal"/>
    <w:next w:val="Normal"/>
    <w:pPr>
      <w:tabs>
        <w:tab w:val="left" w:pos="720"/>
      </w:tabs>
      <w:overflowPunct w:val="0"/>
      <w:autoSpaceDE w:val="0"/>
      <w:spacing w:line="240" w:lineRule="atLeast"/>
      <w:ind w:firstLine="301"/>
      <w:textAlignment w:val="baseline"/>
    </w:pPr>
    <w:rPr>
      <w:vertAlign w:val="superscript"/>
    </w:rPr>
  </w:style>
  <w:style w:type="paragraph" w:styleId="TableofFigures">
    <w:name w:val="table of figures"/>
    <w:basedOn w:val="Normal"/>
    <w:next w:val="Normal"/>
    <w:uiPriority w:val="99"/>
    <w:rsid w:val="00861162"/>
    <w:pPr>
      <w:tabs>
        <w:tab w:val="right" w:leader="dot" w:pos="9648"/>
      </w:tabs>
      <w:spacing w:line="240" w:lineRule="atLeast"/>
      <w:ind w:left="480" w:hanging="480"/>
    </w:pPr>
    <w:rPr>
      <w:szCs w:val="22"/>
    </w:rPr>
  </w:style>
  <w:style w:type="paragraph" w:customStyle="1" w:styleId="Head0">
    <w:name w:val="Head0"/>
    <w:basedOn w:val="Heading1"/>
    <w:next w:val="Normal"/>
    <w:rsid w:val="00F02727"/>
    <w:pPr>
      <w:numPr>
        <w:numId w:val="0"/>
      </w:numPr>
    </w:pPr>
  </w:style>
  <w:style w:type="paragraph" w:customStyle="1" w:styleId="DocTitle">
    <w:name w:val="DocTitle"/>
    <w:pPr>
      <w:pBdr>
        <w:top w:val="single" w:sz="20" w:space="1" w:color="000000"/>
        <w:bottom w:val="single" w:sz="20" w:space="1" w:color="000000"/>
      </w:pBdr>
      <w:suppressAutoHyphens/>
      <w:spacing w:before="720" w:after="720"/>
    </w:pPr>
    <w:rPr>
      <w:rFonts w:ascii="Palatino Linotype" w:eastAsia="Arial" w:hAnsi="Palatino Linotype"/>
      <w:b/>
      <w:bCs/>
      <w:kern w:val="1"/>
      <w:sz w:val="44"/>
      <w:szCs w:val="44"/>
      <w:lang w:val="en-GB" w:eastAsia="ar-SA"/>
    </w:rPr>
  </w:style>
  <w:style w:type="paragraph" w:customStyle="1" w:styleId="Captions">
    <w:name w:val="Captions"/>
    <w:basedOn w:val="Normal"/>
    <w:rsid w:val="00DB0F81"/>
    <w:pPr>
      <w:spacing w:before="120" w:line="100" w:lineRule="atLeast"/>
      <w:jc w:val="center"/>
    </w:pPr>
    <w:rPr>
      <w:bCs/>
      <w:szCs w:val="22"/>
    </w:rPr>
  </w:style>
  <w:style w:type="paragraph" w:customStyle="1" w:styleId="ProgCode">
    <w:name w:val="ProgCode"/>
    <w:basedOn w:val="Normal"/>
    <w:rsid w:val="00DB0F81"/>
    <w:pPr>
      <w:pBdr>
        <w:top w:val="single" w:sz="8" w:space="1" w:color="000000"/>
        <w:left w:val="single" w:sz="8" w:space="4" w:color="000000"/>
        <w:bottom w:val="single" w:sz="8" w:space="1" w:color="000000"/>
        <w:right w:val="single" w:sz="8" w:space="4" w:color="000000"/>
      </w:pBdr>
      <w:jc w:val="left"/>
    </w:pPr>
    <w:rPr>
      <w:rFonts w:ascii="Courier New" w:hAnsi="Courier New"/>
      <w:sz w:val="18"/>
    </w:rPr>
  </w:style>
  <w:style w:type="paragraph" w:customStyle="1" w:styleId="LISTdash">
    <w:name w:val="LISTdash"/>
    <w:basedOn w:val="Normal"/>
    <w:rsid w:val="005D0205"/>
    <w:pPr>
      <w:suppressAutoHyphens w:val="0"/>
      <w:spacing w:before="120"/>
      <w:ind w:left="301" w:hanging="301"/>
      <w:jc w:val="left"/>
    </w:pPr>
    <w:rPr>
      <w:lang w:eastAsia="en-US"/>
    </w:rPr>
  </w:style>
  <w:style w:type="paragraph" w:customStyle="1" w:styleId="LISTalph">
    <w:name w:val="LISTalph"/>
    <w:basedOn w:val="Normal"/>
    <w:rsid w:val="005D0205"/>
    <w:pPr>
      <w:suppressAutoHyphens w:val="0"/>
      <w:spacing w:before="120"/>
      <w:ind w:left="301" w:hanging="301"/>
      <w:jc w:val="left"/>
    </w:pPr>
    <w:rPr>
      <w:lang w:eastAsia="en-US"/>
    </w:rPr>
  </w:style>
  <w:style w:type="character" w:styleId="CommentReference">
    <w:name w:val="annotation reference"/>
    <w:rsid w:val="008F196C"/>
    <w:rPr>
      <w:sz w:val="16"/>
      <w:szCs w:val="16"/>
    </w:rPr>
  </w:style>
  <w:style w:type="paragraph" w:styleId="CommentText">
    <w:name w:val="annotation text"/>
    <w:basedOn w:val="Normal"/>
    <w:link w:val="CommentTextChar"/>
    <w:rsid w:val="008F196C"/>
  </w:style>
  <w:style w:type="character" w:customStyle="1" w:styleId="CommentTextChar">
    <w:name w:val="Comment Text Char"/>
    <w:link w:val="CommentText"/>
    <w:rsid w:val="008F196C"/>
    <w:rPr>
      <w:lang w:val="en-GB"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8F196C"/>
    <w:rPr>
      <w:b/>
      <w:bCs/>
    </w:rPr>
  </w:style>
  <w:style w:type="character" w:customStyle="1" w:styleId="CommentSubjectChar">
    <w:name w:val="Comment Subject Char"/>
    <w:link w:val="CommentSubject"/>
    <w:rsid w:val="008F196C"/>
    <w:rPr>
      <w:b/>
      <w:bCs/>
      <w:lang w:val="en-GB" w:eastAsia="ar-SA"/>
    </w:rPr>
  </w:style>
  <w:style w:type="paragraph" w:styleId="BalloonText">
    <w:name w:val="Balloon Text"/>
    <w:basedOn w:val="Normal"/>
    <w:link w:val="BalloonTextChar"/>
    <w:rsid w:val="008F196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F196C"/>
    <w:rPr>
      <w:rFonts w:ascii="Tahoma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6B2EB5"/>
  </w:style>
  <w:style w:type="character" w:customStyle="1" w:styleId="Heading1Char">
    <w:name w:val="Heading 1 Char"/>
    <w:basedOn w:val="DefaultParagraphFont"/>
    <w:link w:val="Heading1"/>
    <w:rsid w:val="00644A54"/>
    <w:rPr>
      <w:b/>
      <w:bCs/>
      <w:kern w:val="1"/>
      <w:sz w:val="30"/>
      <w:szCs w:val="32"/>
      <w:lang w:val="en-GB" w:eastAsia="ar-SA"/>
    </w:rPr>
  </w:style>
  <w:style w:type="paragraph" w:styleId="TOAHeading">
    <w:name w:val="toa heading"/>
    <w:basedOn w:val="Normal"/>
    <w:next w:val="Normal"/>
    <w:uiPriority w:val="99"/>
    <w:rsid w:val="006B2EB5"/>
    <w:pPr>
      <w:spacing w:before="120"/>
    </w:pPr>
    <w:rPr>
      <w:rFonts w:ascii="Cambria" w:hAnsi="Cambria"/>
      <w:b/>
      <w:bCs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rsid w:val="006B2EB5"/>
    <w:pPr>
      <w:ind w:left="220" w:hanging="220"/>
    </w:pPr>
  </w:style>
  <w:style w:type="character" w:styleId="PlaceholderText">
    <w:name w:val="Placeholder Text"/>
    <w:basedOn w:val="DefaultParagraphFont"/>
    <w:uiPriority w:val="99"/>
    <w:semiHidden/>
    <w:rsid w:val="00C401BE"/>
    <w:rPr>
      <w:color w:val="808080"/>
    </w:rPr>
  </w:style>
  <w:style w:type="paragraph" w:styleId="ListParagraph">
    <w:name w:val="List Paragraph"/>
    <w:basedOn w:val="Normal"/>
    <w:uiPriority w:val="34"/>
    <w:qFormat/>
    <w:rsid w:val="00A03140"/>
    <w:pPr>
      <w:ind w:left="720"/>
      <w:contextualSpacing/>
    </w:pPr>
  </w:style>
  <w:style w:type="paragraph" w:customStyle="1" w:styleId="tablecolhead">
    <w:name w:val="table col head"/>
    <w:basedOn w:val="Normal"/>
    <w:rsid w:val="009F1F22"/>
    <w:pPr>
      <w:suppressAutoHyphens w:val="0"/>
      <w:spacing w:after="0"/>
      <w:jc w:val="center"/>
    </w:pPr>
    <w:rPr>
      <w:rFonts w:eastAsia="SimSun"/>
      <w:b/>
      <w:bCs/>
      <w:sz w:val="16"/>
      <w:szCs w:val="16"/>
      <w:lang w:val="en-US" w:eastAsia="en-US"/>
    </w:rPr>
  </w:style>
  <w:style w:type="paragraph" w:customStyle="1" w:styleId="tablecopy">
    <w:name w:val="table copy"/>
    <w:rsid w:val="009F1F22"/>
    <w:pPr>
      <w:jc w:val="both"/>
    </w:pPr>
    <w:rPr>
      <w:rFonts w:eastAsia="SimSun"/>
      <w:noProof/>
      <w:sz w:val="16"/>
      <w:szCs w:val="16"/>
    </w:rPr>
  </w:style>
  <w:style w:type="character" w:styleId="FootnoteReference">
    <w:name w:val="footnote reference"/>
    <w:basedOn w:val="DefaultParagraphFont"/>
    <w:rsid w:val="00A12A2F"/>
    <w:rPr>
      <w:vertAlign w:val="superscript"/>
    </w:rPr>
  </w:style>
  <w:style w:type="paragraph" w:styleId="Subtitle">
    <w:name w:val="Subtitle"/>
    <w:basedOn w:val="Normal"/>
    <w:next w:val="Normal"/>
    <w:link w:val="SubtitleChar"/>
    <w:qFormat/>
    <w:rsid w:val="0003409F"/>
    <w:pPr>
      <w:numPr>
        <w:ilvl w:val="1"/>
      </w:numPr>
      <w:spacing w:after="160"/>
      <w:jc w:val="center"/>
    </w:pPr>
    <w:rPr>
      <w:rFonts w:asciiTheme="majorBidi" w:eastAsiaTheme="minorEastAsia" w:hAnsiTheme="majorBid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03409F"/>
    <w:rPr>
      <w:rFonts w:asciiTheme="majorBidi" w:eastAsiaTheme="minorEastAsia" w:hAnsiTheme="majorBidi" w:cstheme="minorBidi"/>
      <w:color w:val="5A5A5A" w:themeColor="text1" w:themeTint="A5"/>
      <w:spacing w:val="15"/>
      <w:sz w:val="22"/>
      <w:szCs w:val="22"/>
      <w:lang w:val="en-GB" w:eastAsia="ar-SA"/>
    </w:rPr>
  </w:style>
  <w:style w:type="character" w:customStyle="1" w:styleId="fontstyle01">
    <w:name w:val="fontstyle01"/>
    <w:rsid w:val="00E10FA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>
  <b:Source>
    <b:Tag>Els99</b:Tag>
    <b:SourceType>ArticleInAPeriodical</b:SourceType>
    <b:Guid>{BEDEE069-1F67-4EFF-A1C6-87D829841B92}</b:Guid>
    <b:Author>
      <b:Author>
        <b:NameList>
          <b:Person>
            <b:Last>Elsayed</b:Last>
            <b:First>K</b:First>
          </b:Person>
        </b:NameList>
      </b:Author>
    </b:Author>
    <b:Title>RTY</b:Title>
    <b:Year>1999</b:Year>
    <b:PeriodicalTitle>IEEE Trans. Comm. </b:PeriodicalTitle>
    <b:Pages>50-62</b:Pages>
    <b:RefOrder>1</b:RefOrder>
  </b:Source>
</b:Sources>
</file>

<file path=customXml/itemProps1.xml><?xml version="1.0" encoding="utf-8"?>
<ds:datastoreItem xmlns:ds="http://schemas.openxmlformats.org/officeDocument/2006/customXml" ds:itemID="{3606A1C1-34AA-4B98-8463-9F996C2B1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SDS Template</vt:lpstr>
    </vt:vector>
  </TitlesOfParts>
  <Company>SYSDSOFT</Company>
  <LinksUpToDate>false</LinksUpToDate>
  <CharactersWithSpaces>2688</CharactersWithSpaces>
  <SharedDoc>false</SharedDoc>
  <HLinks>
    <vt:vector size="174" baseType="variant">
      <vt:variant>
        <vt:i4>1966137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_Toc294593664</vt:lpwstr>
      </vt:variant>
      <vt:variant>
        <vt:i4>1966137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_Toc294593663</vt:lpwstr>
      </vt:variant>
      <vt:variant>
        <vt:i4>1900601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_Toc294593654</vt:lpwstr>
      </vt:variant>
      <vt:variant>
        <vt:i4>1900601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_Toc294593653</vt:lpwstr>
      </vt:variant>
      <vt:variant>
        <vt:i4>1048633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_Toc293398154</vt:lpwstr>
      </vt:variant>
      <vt:variant>
        <vt:i4>1048633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_Toc293398153</vt:lpwstr>
      </vt:variant>
      <vt:variant>
        <vt:i4>1048633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_Toc293398152</vt:lpwstr>
      </vt:variant>
      <vt:variant>
        <vt:i4>1048633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_Toc293398151</vt:lpwstr>
      </vt:variant>
      <vt:variant>
        <vt:i4>1048633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_Toc293398150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_Toc293398149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_Toc293398148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_Toc293398147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_Toc293398146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_Toc293398145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_Toc293398144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_Toc293398143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_Toc293398142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_Toc293398141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_Toc293398140</vt:lpwstr>
      </vt:variant>
      <vt:variant>
        <vt:i4>1441849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_Toc293398139</vt:lpwstr>
      </vt:variant>
      <vt:variant>
        <vt:i4>1441849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_Toc293398138</vt:lpwstr>
      </vt:variant>
      <vt:variant>
        <vt:i4>1441849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_Toc293398137</vt:lpwstr>
      </vt:variant>
      <vt:variant>
        <vt:i4>1441849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_Toc293398136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_Toc293398135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_Toc293398134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_Toc293398133</vt:lpwstr>
      </vt:variant>
      <vt:variant>
        <vt:i4>1441849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_Toc293398132</vt:lpwstr>
      </vt:variant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_Toc293398131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_Toc293398130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SDS Template</dc:title>
  <dc:creator>KHALED ELSAYED</dc:creator>
  <cp:lastModifiedBy>Mohamed Gamal</cp:lastModifiedBy>
  <cp:revision>10</cp:revision>
  <cp:lastPrinted>2011-07-26T19:12:00Z</cp:lastPrinted>
  <dcterms:created xsi:type="dcterms:W3CDTF">2020-05-11T12:39:00Z</dcterms:created>
  <dcterms:modified xsi:type="dcterms:W3CDTF">2020-05-31T08:45:00Z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Date">
    <vt:lpwstr>14/12/96</vt:lpwstr>
  </property>
  <property fmtid="{D5CDD505-2E9C-101B-9397-08002B2CF9AE}" pid="3" name="DocStatus">
    <vt:lpwstr>Accepted</vt:lpwstr>
  </property>
  <property fmtid="{D5CDD505-2E9C-101B-9397-08002B2CF9AE}" pid="4" name="DocId">
    <vt:lpwstr>id</vt:lpwstr>
  </property>
  <property fmtid="{D5CDD505-2E9C-101B-9397-08002B2CF9AE}" pid="5" name="ChapTitle">
    <vt:lpwstr>chapter</vt:lpwstr>
  </property>
  <property fmtid="{D5CDD505-2E9C-101B-9397-08002B2CF9AE}" pid="6" name="DocVersion">
    <vt:lpwstr>543</vt:lpwstr>
  </property>
  <property fmtid="{D5CDD505-2E9C-101B-9397-08002B2CF9AE}" pid="7" name="DocTitle">
    <vt:lpwstr>name</vt:lpwstr>
  </property>
</Properties>
</file>